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2.0 -->
  <w:body>
    <w:tbl>
      <w:tblPr>
        <w:tblStyle w:val="skn-mlo1top-sectionleft-box"/>
        <w:tblW w:w="0" w:type="auto"/>
        <w:tblCellSpacing w:w="0" w:type="dxa"/>
        <w:shd w:val="clear" w:color="auto" w:fill="454545"/>
        <w:tblLayout w:type="fixed"/>
        <w:tblCellMar>
          <w:top w:w="0" w:type="dxa"/>
          <w:left w:w="0" w:type="dxa"/>
          <w:bottom w:w="0" w:type="dxa"/>
          <w:right w:w="0" w:type="dxa"/>
        </w:tblCellMar>
        <w:tblLook w:val="05E0"/>
      </w:tblPr>
      <w:tblGrid>
        <w:gridCol w:w="11906"/>
      </w:tblGrid>
      <w:tr>
        <w:tblPrEx>
          <w:tblW w:w="0" w:type="auto"/>
          <w:tblCellSpacing w:w="0" w:type="dxa"/>
          <w:shd w:val="clear" w:color="auto" w:fill="454545"/>
          <w:tblLayout w:type="fixed"/>
          <w:tblCellMar>
            <w:top w:w="0" w:type="dxa"/>
            <w:left w:w="0" w:type="dxa"/>
            <w:bottom w:w="0" w:type="dxa"/>
            <w:right w:w="0" w:type="dxa"/>
          </w:tblCellMar>
          <w:tblLook w:val="05E0"/>
        </w:tblPrEx>
        <w:trPr>
          <w:tblCellSpacing w:w="0" w:type="dxa"/>
        </w:trPr>
        <w:tc>
          <w:tcPr>
            <w:tcW w:w="11906" w:type="dxa"/>
            <w:shd w:val="clear" w:color="auto" w:fill="454545"/>
            <w:tcMar>
              <w:top w:w="0" w:type="dxa"/>
              <w:left w:w="0" w:type="dxa"/>
              <w:bottom w:w="420" w:type="dxa"/>
              <w:right w:w="0" w:type="dxa"/>
            </w:tcMar>
            <w:vAlign w:val="center"/>
            <w:hideMark/>
          </w:tcPr>
          <w:p>
            <w:pPr>
              <w:pStyle w:val="skn-mlo1name"/>
              <w:pBdr>
                <w:top w:val="none" w:sz="0" w:space="0" w:color="auto"/>
                <w:left w:val="none" w:sz="0" w:space="18" w:color="auto"/>
                <w:bottom w:val="none" w:sz="0" w:space="0" w:color="auto"/>
                <w:right w:val="none" w:sz="0" w:space="18" w:color="auto"/>
              </w:pBdr>
              <w:spacing w:before="0" w:after="0"/>
              <w:ind w:left="360" w:right="360"/>
              <w:jc w:val="center"/>
              <w:rPr>
                <w:rStyle w:val="skn-mlo1top-sectionleft-boxname-sec"/>
                <w:rFonts w:ascii="Open Sans" w:eastAsia="Open Sans" w:hAnsi="Open Sans" w:cs="Open Sans"/>
                <w:caps/>
                <w:color w:val="FFFFFF"/>
                <w:sz w:val="48"/>
                <w:szCs w:val="48"/>
                <w:bdr w:val="none" w:sz="0" w:space="0" w:color="auto"/>
                <w:shd w:val="clear" w:color="auto" w:fill="auto"/>
                <w:vertAlign w:val="baseline"/>
              </w:rPr>
            </w:pPr>
            <w:r>
              <w:rPr>
                <w:rStyle w:val="span"/>
                <w:rFonts w:ascii="Open Sans" w:eastAsia="Open Sans" w:hAnsi="Open Sans" w:cs="Open Sans"/>
                <w:caps/>
              </w:rPr>
              <w:t>Adeline</w:t>
            </w:r>
            <w:r>
              <w:rPr>
                <w:rStyle w:val="skn-mlo1top-sectionleft-boxname-sec"/>
                <w:rFonts w:ascii="Open Sans" w:eastAsia="Open Sans" w:hAnsi="Open Sans" w:cs="Open Sans"/>
                <w:caps/>
                <w:bdr w:val="none" w:sz="0" w:space="0" w:color="auto"/>
                <w:shd w:val="clear" w:color="auto" w:fill="auto"/>
                <w:vertAlign w:val="baseline"/>
              </w:rPr>
              <w:t xml:space="preserve"> </w:t>
            </w:r>
            <w:r>
              <w:rPr>
                <w:rStyle w:val="span"/>
                <w:rFonts w:ascii="Open Sans" w:eastAsia="Open Sans" w:hAnsi="Open Sans" w:cs="Open Sans"/>
                <w:caps/>
              </w:rPr>
              <w:t>Palmerston</w:t>
            </w:r>
            <w:r>
              <w:pict>
                <v:rect id="_x0000_s1025" style="width:226pt;height:841.9pt;margin-top:0;margin-left:369.3pt;mso-position-horizontal-relative:page;mso-position-vertical-relative:page;position:absolute;z-index:-251658240" o:allowincell="f" fillcolor="#f9f9f9" stroked="f">
                  <v:path strokeok="f"/>
                </v:rect>
              </w:pict>
            </w:r>
          </w:p>
          <w:p>
            <w:pPr>
              <w:pStyle w:val="skn-mlo1top-sectionleft-boxname-secParagraph"/>
              <w:pBdr>
                <w:top w:val="none" w:sz="0" w:space="0" w:color="auto"/>
                <w:left w:val="none" w:sz="0" w:space="0" w:color="auto"/>
                <w:bottom w:val="none" w:sz="0" w:space="0" w:color="auto"/>
                <w:right w:val="none" w:sz="0" w:space="0" w:color="auto"/>
                <w:between w:val="none" w:sz="0" w:space="0" w:color="auto"/>
                <w:bar w:val="none" w:sz="0" w:space="0" w:color="auto"/>
              </w:pBdr>
              <w:shd w:val="clear" w:color="auto" w:fill="auto"/>
              <w:spacing w:before="0" w:after="0" w:line="20" w:lineRule="atLeast"/>
              <w:ind w:left="0" w:right="0"/>
              <w:textAlignment w:val="auto"/>
              <w:rPr>
                <w:rStyle w:val="skn-mlo1top-sectionleft-boxname-sec"/>
                <w:rFonts w:ascii="Open Sans" w:eastAsia="Open Sans" w:hAnsi="Open Sans" w:cs="Open Sans"/>
                <w:color w:val="050505"/>
                <w:sz w:val="20"/>
                <w:szCs w:val="20"/>
                <w:bdr w:val="none" w:sz="0" w:space="0" w:color="auto"/>
                <w:shd w:val="clear" w:color="auto" w:fill="auto"/>
                <w:vertAlign w:val="baseline"/>
              </w:rPr>
            </w:pPr>
            <w:r>
              <w:rPr>
                <w:color w:val="FFFFFF"/>
                <w:sz w:val="2"/>
              </w:rPr>
              <w:t>.</w:t>
            </w:r>
            <w:r>
              <w:pict>
                <v:rect id="_x0000_s1026" style="width:595.3pt;height:23pt;margin-top:0;margin-left:0;mso-position-horizontal-relative:page;mso-position-vertical-relative:page;position:absolute;z-index:251659264" o:allowincell="f" fillcolor="#454545" stroked="f">
                  <v:path strokeok="f"/>
                </v:rect>
              </w:pict>
            </w:r>
          </w:p>
        </w:tc>
      </w:tr>
    </w:tbl>
    <w:p>
      <w:pPr>
        <w:rPr>
          <w:vanish/>
        </w:rPr>
      </w:pPr>
    </w:p>
    <w:tbl>
      <w:tblPr>
        <w:tblStyle w:val="skn-mlo1mid-section"/>
        <w:tblW w:w="0" w:type="auto"/>
        <w:tblCellSpacing w:w="0" w:type="dxa"/>
        <w:tblInd w:w="0" w:type="dxa"/>
        <w:tblLayout w:type="fixed"/>
        <w:tblCellMar>
          <w:top w:w="0" w:type="dxa"/>
          <w:left w:w="340" w:type="dxa"/>
          <w:bottom w:w="0" w:type="dxa"/>
          <w:right w:w="0" w:type="dxa"/>
        </w:tblCellMar>
        <w:tblLook w:val="05E0"/>
      </w:tblPr>
      <w:tblGrid>
        <w:gridCol w:w="7386"/>
        <w:gridCol w:w="4520"/>
      </w:tblGrid>
      <w:tr>
        <w:tblPrEx>
          <w:tblW w:w="0" w:type="auto"/>
          <w:tblCellSpacing w:w="0" w:type="dxa"/>
          <w:tblInd w:w="0" w:type="dxa"/>
          <w:tblLayout w:type="fixed"/>
          <w:tblCellMar>
            <w:top w:w="0" w:type="dxa"/>
            <w:left w:w="340" w:type="dxa"/>
            <w:bottom w:w="0" w:type="dxa"/>
            <w:right w:w="0" w:type="dxa"/>
          </w:tblCellMar>
          <w:tblLook w:val="05E0"/>
        </w:tblPrEx>
        <w:trPr>
          <w:tblCellSpacing w:w="0" w:type="dxa"/>
        </w:trPr>
        <w:tc>
          <w:tcPr>
            <w:tcW w:w="7386" w:type="dxa"/>
            <w:tcMar>
              <w:top w:w="0" w:type="dxa"/>
              <w:left w:w="0" w:type="dxa"/>
              <w:bottom w:w="0" w:type="dxa"/>
              <w:right w:w="480" w:type="dxa"/>
            </w:tcMar>
            <w:vAlign w:val="top"/>
            <w:hideMark/>
          </w:tcPr>
          <w:p>
            <w:pPr>
              <w:pStyle w:val="skn-mlo1sectiontitle"/>
              <w:pBdr>
                <w:top w:val="none" w:sz="0" w:space="0" w:color="auto"/>
                <w:left w:val="none" w:sz="0" w:space="0" w:color="auto"/>
                <w:bottom w:val="none" w:sz="0" w:space="0" w:color="auto"/>
                <w:right w:val="none" w:sz="0" w:space="0" w:color="auto"/>
              </w:pBdr>
              <w:spacing w:before="380" w:after="240"/>
              <w:ind w:left="340" w:right="0"/>
              <w:rPr>
                <w:rStyle w:val="skn-mlo1mid-sectionleft-box"/>
                <w:rFonts w:ascii="Open Sans" w:eastAsia="Open Sans" w:hAnsi="Open Sans" w:cs="Open Sans"/>
                <w:b/>
                <w:bCs/>
                <w:caps/>
                <w:color w:val="454545"/>
                <w:spacing w:val="12"/>
                <w:bdr w:val="none" w:sz="0" w:space="0" w:color="auto"/>
                <w:vertAlign w:val="baseline"/>
              </w:rPr>
            </w:pPr>
            <w:r>
              <w:rPr>
                <w:rStyle w:val="skn-mlo1mid-sectionleft-box"/>
                <w:rFonts w:ascii="Open Sans" w:eastAsia="Open Sans" w:hAnsi="Open Sans" w:cs="Open Sans"/>
                <w:b/>
                <w:bCs/>
                <w:caps/>
                <w:bdr w:val="none" w:sz="0" w:space="0" w:color="auto"/>
                <w:vertAlign w:val="baseline"/>
              </w:rPr>
              <w:t>Résumé professionnel</w:t>
            </w:r>
          </w:p>
          <w:p>
            <w:pPr>
              <w:pStyle w:val="div"/>
              <w:pBdr>
                <w:top w:val="none" w:sz="0" w:space="0" w:color="auto"/>
                <w:left w:val="none" w:sz="0" w:space="0" w:color="auto"/>
                <w:bottom w:val="none" w:sz="0" w:space="0" w:color="auto"/>
                <w:right w:val="none" w:sz="0" w:space="0" w:color="auto"/>
              </w:pBdr>
              <w:spacing w:before="0" w:after="0" w:line="340" w:lineRule="atLeast"/>
              <w:ind w:left="340" w:right="0"/>
              <w:rPr>
                <w:rStyle w:val="skn-mlo1mid-sectionleft-box"/>
                <w:rFonts w:ascii="Open Sans" w:eastAsia="Open Sans" w:hAnsi="Open Sans" w:cs="Open Sans"/>
                <w:color w:val="050505"/>
                <w:sz w:val="22"/>
                <w:szCs w:val="22"/>
                <w:bdr w:val="none" w:sz="0" w:space="0" w:color="auto"/>
                <w:vertAlign w:val="baseline"/>
              </w:rPr>
            </w:pPr>
            <w:r>
              <w:rPr>
                <w:rStyle w:val="skn-mlo1mid-sectionleft-box"/>
                <w:rFonts w:ascii="Open Sans" w:eastAsia="Open Sans" w:hAnsi="Open Sans" w:cs="Open Sans"/>
                <w:color w:val="050505"/>
                <w:sz w:val="22"/>
                <w:szCs w:val="22"/>
                <w:bdr w:val="none" w:sz="0" w:space="0" w:color="auto"/>
                <w:vertAlign w:val="baseline"/>
              </w:rPr>
              <w:t>Lorem ipsum dolor sit amet, consectetur adipiscing elit, sed do eiusmod tempor incididunt ut labore et dolore magna aliqua. Ut enim ad minim veniam quis nostrud exercitation. Lorem ipsum dolor sit amet, consectetur adipiscing elit, sed do eiusmod tempor incididunt ut labore et dolore.</w:t>
            </w:r>
          </w:p>
          <w:p>
            <w:pPr>
              <w:pStyle w:val="skn-mlo1sectiontitle"/>
              <w:pBdr>
                <w:top w:val="none" w:sz="0" w:space="0" w:color="auto"/>
                <w:left w:val="none" w:sz="0" w:space="0" w:color="auto"/>
                <w:bottom w:val="none" w:sz="0" w:space="0" w:color="auto"/>
                <w:right w:val="none" w:sz="0" w:space="0" w:color="auto"/>
              </w:pBdr>
              <w:spacing w:before="480" w:after="240"/>
              <w:ind w:left="340" w:right="0"/>
              <w:rPr>
                <w:rStyle w:val="skn-mlo1mid-sectionleft-box"/>
                <w:rFonts w:ascii="Open Sans" w:eastAsia="Open Sans" w:hAnsi="Open Sans" w:cs="Open Sans"/>
                <w:b/>
                <w:bCs/>
                <w:caps/>
                <w:color w:val="454545"/>
                <w:spacing w:val="12"/>
                <w:bdr w:val="none" w:sz="0" w:space="0" w:color="auto"/>
                <w:vertAlign w:val="baseline"/>
              </w:rPr>
            </w:pPr>
            <w:r>
              <w:rPr>
                <w:rStyle w:val="skn-mlo1mid-sectionleft-box"/>
                <w:rFonts w:ascii="Open Sans" w:eastAsia="Open Sans" w:hAnsi="Open Sans" w:cs="Open Sans"/>
                <w:b/>
                <w:bCs/>
                <w:caps/>
                <w:bdr w:val="none" w:sz="0" w:space="0" w:color="auto"/>
                <w:vertAlign w:val="baseline"/>
              </w:rPr>
              <w:t>Expérience</w:t>
            </w:r>
          </w:p>
          <w:p>
            <w:pPr>
              <w:pStyle w:val="skn-mlo1txt-bold"/>
              <w:pBdr>
                <w:top w:val="none" w:sz="0" w:space="0" w:color="auto"/>
                <w:left w:val="none" w:sz="0" w:space="0" w:color="auto"/>
                <w:bottom w:val="none" w:sz="0" w:space="0" w:color="auto"/>
                <w:right w:val="none" w:sz="0" w:space="0" w:color="auto"/>
              </w:pBdr>
              <w:spacing w:before="0" w:after="0" w:line="280" w:lineRule="atLeast"/>
              <w:ind w:left="340" w:right="0"/>
              <w:rPr>
                <w:rStyle w:val="skn-mlo1mid-sectionleft-box"/>
                <w:rFonts w:ascii="Open Sans" w:eastAsia="Open Sans" w:hAnsi="Open Sans" w:cs="Open Sans"/>
                <w:b/>
                <w:bCs/>
                <w:color w:val="050505"/>
                <w:sz w:val="22"/>
                <w:szCs w:val="22"/>
                <w:bdr w:val="none" w:sz="0" w:space="0" w:color="auto"/>
                <w:vertAlign w:val="baseline"/>
              </w:rPr>
            </w:pPr>
            <w:r>
              <w:rPr>
                <w:rStyle w:val="skn-mlo1mid-sectionleft-box"/>
                <w:rFonts w:ascii="Open Sans" w:eastAsia="Open Sans" w:hAnsi="Open Sans" w:cs="Open Sans"/>
                <w:b/>
                <w:bCs/>
                <w:color w:val="050505"/>
                <w:sz w:val="22"/>
                <w:szCs w:val="22"/>
                <w:bdr w:val="none" w:sz="0" w:space="0" w:color="auto"/>
                <w:vertAlign w:val="baseline"/>
              </w:rPr>
              <w:t>Graphic Designer</w:t>
            </w:r>
          </w:p>
          <w:p>
            <w:pPr>
              <w:pStyle w:val="skn-mlo1disp-block"/>
              <w:spacing w:before="0" w:after="0" w:line="280" w:lineRule="atLeast"/>
              <w:ind w:left="340" w:right="0"/>
              <w:rPr>
                <w:rStyle w:val="skn-mlo1mid-sectionleft-box"/>
                <w:rFonts w:ascii="Open Sans" w:eastAsia="Open Sans" w:hAnsi="Open Sans" w:cs="Open Sans"/>
                <w:color w:val="050505"/>
                <w:sz w:val="22"/>
                <w:szCs w:val="22"/>
                <w:bdr w:val="none" w:sz="0" w:space="0" w:color="auto"/>
                <w:vertAlign w:val="baseline"/>
              </w:rPr>
            </w:pPr>
            <w:r>
              <w:rPr>
                <w:rStyle w:val="span"/>
                <w:rFonts w:ascii="Open Sans" w:eastAsia="Open Sans" w:hAnsi="Open Sans" w:cs="Open Sans"/>
                <w:color w:val="454545"/>
                <w:sz w:val="22"/>
                <w:szCs w:val="22"/>
              </w:rPr>
              <w:t>janvier 2021</w:t>
            </w:r>
            <w:r>
              <w:rPr>
                <w:rStyle w:val="span"/>
                <w:rFonts w:ascii="Open Sans" w:eastAsia="Open Sans" w:hAnsi="Open Sans" w:cs="Open Sans"/>
                <w:color w:val="454545"/>
                <w:sz w:val="22"/>
                <w:szCs w:val="22"/>
              </w:rPr>
              <w:t xml:space="preserve"> - </w:t>
            </w:r>
            <w:r>
              <w:rPr>
                <w:rStyle w:val="span"/>
                <w:rFonts w:ascii="Open Sans" w:eastAsia="Open Sans" w:hAnsi="Open Sans" w:cs="Open Sans"/>
                <w:color w:val="454545"/>
                <w:sz w:val="22"/>
                <w:szCs w:val="22"/>
              </w:rPr>
              <w:t>janvier 2022</w:t>
            </w:r>
            <w:r>
              <w:rPr>
                <w:rStyle w:val="skn-mlo1sprtr"/>
              </w:rPr>
              <w:t>│</w:t>
            </w:r>
            <w:r>
              <w:rPr>
                <w:rStyle w:val="span"/>
                <w:rFonts w:ascii="Open Sans" w:eastAsia="Open Sans" w:hAnsi="Open Sans" w:cs="Open Sans"/>
                <w:color w:val="050505"/>
                <w:sz w:val="22"/>
                <w:szCs w:val="22"/>
              </w:rPr>
              <w:t>Aldenaire &amp; Partners</w:t>
            </w:r>
            <w:r>
              <w:rPr>
                <w:rStyle w:val="span"/>
                <w:rFonts w:ascii="Open Sans" w:eastAsia="Open Sans" w:hAnsi="Open Sans" w:cs="Open Sans"/>
                <w:color w:val="050505"/>
                <w:sz w:val="22"/>
                <w:szCs w:val="22"/>
              </w:rPr>
              <w:t xml:space="preserve">, </w:t>
            </w:r>
            <w:r>
              <w:rPr>
                <w:rStyle w:val="span"/>
                <w:rFonts w:ascii="Open Sans" w:eastAsia="Open Sans" w:hAnsi="Open Sans" w:cs="Open Sans"/>
                <w:color w:val="050505"/>
                <w:sz w:val="22"/>
                <w:szCs w:val="22"/>
              </w:rPr>
              <w:t>Any City</w:t>
            </w:r>
            <w:r>
              <w:rPr>
                <w:rStyle w:val="skn-mlo1mid-sectionleft-box"/>
                <w:rFonts w:ascii="Open Sans" w:eastAsia="Open Sans" w:hAnsi="Open Sans" w:cs="Open Sans"/>
                <w:color w:val="050505"/>
                <w:sz w:val="22"/>
                <w:szCs w:val="22"/>
                <w:bdr w:val="none" w:sz="0" w:space="0" w:color="auto"/>
                <w:vertAlign w:val="baseline"/>
              </w:rPr>
              <w:t xml:space="preserve"> </w:t>
            </w:r>
          </w:p>
          <w:p>
            <w:pPr>
              <w:pStyle w:val="skn-mlo1ulli"/>
              <w:numPr>
                <w:ilvl w:val="0"/>
                <w:numId w:val="1"/>
              </w:numPr>
              <w:spacing w:before="80" w:after="0" w:line="260" w:lineRule="atLeast"/>
              <w:ind w:left="900" w:right="0" w:hanging="37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Présentation de l'entreprise: www.reallygreatsite.com</w:t>
            </w:r>
          </w:p>
          <w:p>
            <w:pPr>
              <w:pStyle w:val="skn-mlo1ulli"/>
              <w:numPr>
                <w:ilvl w:val="0"/>
                <w:numId w:val="1"/>
              </w:numPr>
              <w:spacing w:before="80" w:after="0" w:line="260" w:lineRule="atLeast"/>
              <w:ind w:left="900" w:right="0" w:hanging="37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Lorem ipsum dolor sit amet, consectetur adipiscing elit, sed do eiusmod tempor incididunt ut labore et dolore magna aliqua. Ut enim ad minim veniam quis nostrud exercitation. Lorem ipsum dolor sit amet, consectetur adipiscing elit, sed do eiusmod tempor incididunt ut labore et dolore.</w:t>
            </w:r>
          </w:p>
          <w:p>
            <w:pPr>
              <w:pStyle w:val="skn-mlo1ulli"/>
              <w:numPr>
                <w:ilvl w:val="0"/>
                <w:numId w:val="1"/>
              </w:numPr>
              <w:spacing w:before="80" w:after="0" w:line="260" w:lineRule="atLeast"/>
              <w:ind w:left="900" w:right="0" w:hanging="37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Www.reallygreatsite.com</w:t>
            </w:r>
          </w:p>
          <w:p>
            <w:pPr>
              <w:pStyle w:val="skn-mlo1txt-bold"/>
              <w:pBdr>
                <w:top w:val="none" w:sz="0" w:space="10" w:color="auto"/>
                <w:left w:val="none" w:sz="0" w:space="0" w:color="auto"/>
                <w:bottom w:val="none" w:sz="0" w:space="0" w:color="auto"/>
                <w:right w:val="none" w:sz="0" w:space="0" w:color="auto"/>
              </w:pBdr>
              <w:spacing w:before="0" w:after="0" w:line="280" w:lineRule="atLeast"/>
              <w:ind w:left="340" w:right="0"/>
              <w:rPr>
                <w:rStyle w:val="skn-mlo1mid-sectionleft-box"/>
                <w:rFonts w:ascii="Open Sans" w:eastAsia="Open Sans" w:hAnsi="Open Sans" w:cs="Open Sans"/>
                <w:b/>
                <w:bCs/>
                <w:color w:val="050505"/>
                <w:sz w:val="22"/>
                <w:szCs w:val="22"/>
                <w:bdr w:val="none" w:sz="0" w:space="0" w:color="auto"/>
                <w:vertAlign w:val="baseline"/>
              </w:rPr>
            </w:pPr>
            <w:r>
              <w:rPr>
                <w:rStyle w:val="skn-mlo1mid-sectionleft-box"/>
                <w:rFonts w:ascii="Open Sans" w:eastAsia="Open Sans" w:hAnsi="Open Sans" w:cs="Open Sans"/>
                <w:b/>
                <w:bCs/>
                <w:color w:val="050505"/>
                <w:sz w:val="22"/>
                <w:szCs w:val="22"/>
                <w:bdr w:val="none" w:sz="0" w:space="0" w:color="auto"/>
                <w:vertAlign w:val="baseline"/>
              </w:rPr>
              <w:t>Graphic Designer</w:t>
            </w:r>
          </w:p>
          <w:p>
            <w:pPr>
              <w:pStyle w:val="skn-mlo1disp-block"/>
              <w:spacing w:before="0" w:after="0" w:line="280" w:lineRule="atLeast"/>
              <w:ind w:left="340" w:right="0"/>
              <w:rPr>
                <w:rStyle w:val="skn-mlo1mid-sectionleft-box"/>
                <w:rFonts w:ascii="Open Sans" w:eastAsia="Open Sans" w:hAnsi="Open Sans" w:cs="Open Sans"/>
                <w:color w:val="050505"/>
                <w:sz w:val="22"/>
                <w:szCs w:val="22"/>
                <w:bdr w:val="none" w:sz="0" w:space="0" w:color="auto"/>
                <w:vertAlign w:val="baseline"/>
              </w:rPr>
            </w:pPr>
            <w:r>
              <w:rPr>
                <w:rStyle w:val="span"/>
                <w:rFonts w:ascii="Open Sans" w:eastAsia="Open Sans" w:hAnsi="Open Sans" w:cs="Open Sans"/>
                <w:color w:val="454545"/>
                <w:sz w:val="22"/>
                <w:szCs w:val="22"/>
              </w:rPr>
              <w:t>janvier 2020</w:t>
            </w:r>
            <w:r>
              <w:rPr>
                <w:rStyle w:val="span"/>
                <w:rFonts w:ascii="Open Sans" w:eastAsia="Open Sans" w:hAnsi="Open Sans" w:cs="Open Sans"/>
                <w:color w:val="454545"/>
                <w:sz w:val="22"/>
                <w:szCs w:val="22"/>
              </w:rPr>
              <w:t xml:space="preserve"> - </w:t>
            </w:r>
            <w:r>
              <w:rPr>
                <w:rStyle w:val="span"/>
                <w:rFonts w:ascii="Open Sans" w:eastAsia="Open Sans" w:hAnsi="Open Sans" w:cs="Open Sans"/>
                <w:color w:val="454545"/>
                <w:sz w:val="22"/>
                <w:szCs w:val="22"/>
              </w:rPr>
              <w:t>décembre 2020</w:t>
            </w:r>
            <w:r>
              <w:rPr>
                <w:rStyle w:val="skn-mlo1sprtr"/>
              </w:rPr>
              <w:t>│</w:t>
            </w:r>
            <w:r>
              <w:rPr>
                <w:rStyle w:val="span"/>
                <w:rFonts w:ascii="Open Sans" w:eastAsia="Open Sans" w:hAnsi="Open Sans" w:cs="Open Sans"/>
                <w:color w:val="050505"/>
                <w:sz w:val="22"/>
                <w:szCs w:val="22"/>
              </w:rPr>
              <w:t>Warner &amp; Spencer</w:t>
            </w:r>
            <w:r>
              <w:rPr>
                <w:rStyle w:val="skn-mlo1mid-sectionleft-box"/>
                <w:rFonts w:ascii="Open Sans" w:eastAsia="Open Sans" w:hAnsi="Open Sans" w:cs="Open Sans"/>
                <w:color w:val="050505"/>
                <w:sz w:val="22"/>
                <w:szCs w:val="22"/>
                <w:bdr w:val="none" w:sz="0" w:space="0" w:color="auto"/>
                <w:vertAlign w:val="baseline"/>
              </w:rPr>
              <w:t xml:space="preserve"> </w:t>
            </w:r>
          </w:p>
          <w:p>
            <w:pPr>
              <w:pStyle w:val="skn-mlo1ulli"/>
              <w:numPr>
                <w:ilvl w:val="0"/>
                <w:numId w:val="2"/>
              </w:numPr>
              <w:spacing w:before="80" w:after="0" w:line="260" w:lineRule="atLeast"/>
              <w:ind w:left="900" w:right="0" w:hanging="37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Lorem ipsum dolor sit amet, consectetur adipiscing elit, sed do eiusmod tempor incididunt ut labore et dolore magna aliqua. Ut enim ad minim veniam quis nostrud exercitation. Lorem ipsum dolor sit amet, consectetur adipiscing elit, sed do eiusmod tempor incididunt ut labore et dolore.</w:t>
            </w:r>
          </w:p>
          <w:p>
            <w:pPr>
              <w:pStyle w:val="skn-mlo1txt-bold"/>
              <w:pBdr>
                <w:top w:val="none" w:sz="0" w:space="10" w:color="auto"/>
                <w:left w:val="none" w:sz="0" w:space="0" w:color="auto"/>
                <w:bottom w:val="none" w:sz="0" w:space="0" w:color="auto"/>
                <w:right w:val="none" w:sz="0" w:space="0" w:color="auto"/>
              </w:pBdr>
              <w:spacing w:before="0" w:after="0" w:line="280" w:lineRule="atLeast"/>
              <w:ind w:left="340" w:right="0"/>
              <w:rPr>
                <w:rStyle w:val="skn-mlo1mid-sectionleft-box"/>
                <w:rFonts w:ascii="Open Sans" w:eastAsia="Open Sans" w:hAnsi="Open Sans" w:cs="Open Sans"/>
                <w:b/>
                <w:bCs/>
                <w:color w:val="050505"/>
                <w:sz w:val="22"/>
                <w:szCs w:val="22"/>
                <w:bdr w:val="none" w:sz="0" w:space="0" w:color="auto"/>
                <w:vertAlign w:val="baseline"/>
              </w:rPr>
            </w:pPr>
            <w:r>
              <w:rPr>
                <w:rStyle w:val="skn-mlo1mid-sectionleft-box"/>
                <w:rFonts w:ascii="Open Sans" w:eastAsia="Open Sans" w:hAnsi="Open Sans" w:cs="Open Sans"/>
                <w:b/>
                <w:bCs/>
                <w:color w:val="050505"/>
                <w:sz w:val="22"/>
                <w:szCs w:val="22"/>
                <w:bdr w:val="none" w:sz="0" w:space="0" w:color="auto"/>
                <w:vertAlign w:val="baseline"/>
              </w:rPr>
              <w:t>Graphic Designer</w:t>
            </w:r>
          </w:p>
          <w:p>
            <w:pPr>
              <w:pStyle w:val="skn-mlo1disp-block"/>
              <w:spacing w:before="0" w:after="0" w:line="280" w:lineRule="atLeast"/>
              <w:ind w:left="340" w:right="0"/>
              <w:rPr>
                <w:rStyle w:val="skn-mlo1mid-sectionleft-box"/>
                <w:rFonts w:ascii="Open Sans" w:eastAsia="Open Sans" w:hAnsi="Open Sans" w:cs="Open Sans"/>
                <w:color w:val="050505"/>
                <w:sz w:val="22"/>
                <w:szCs w:val="22"/>
                <w:bdr w:val="none" w:sz="0" w:space="0" w:color="auto"/>
                <w:vertAlign w:val="baseline"/>
              </w:rPr>
            </w:pPr>
            <w:r>
              <w:rPr>
                <w:rStyle w:val="span"/>
                <w:rFonts w:ascii="Open Sans" w:eastAsia="Open Sans" w:hAnsi="Open Sans" w:cs="Open Sans"/>
                <w:color w:val="454545"/>
                <w:sz w:val="22"/>
                <w:szCs w:val="22"/>
              </w:rPr>
              <w:t>janvier 2017</w:t>
            </w:r>
            <w:r>
              <w:rPr>
                <w:rStyle w:val="span"/>
                <w:rFonts w:ascii="Open Sans" w:eastAsia="Open Sans" w:hAnsi="Open Sans" w:cs="Open Sans"/>
                <w:color w:val="454545"/>
                <w:sz w:val="22"/>
                <w:szCs w:val="22"/>
              </w:rPr>
              <w:t xml:space="preserve"> - </w:t>
            </w:r>
            <w:r>
              <w:rPr>
                <w:rStyle w:val="span"/>
                <w:rFonts w:ascii="Open Sans" w:eastAsia="Open Sans" w:hAnsi="Open Sans" w:cs="Open Sans"/>
                <w:color w:val="454545"/>
                <w:sz w:val="22"/>
                <w:szCs w:val="22"/>
              </w:rPr>
              <w:t>décembre 2029</w:t>
            </w:r>
            <w:r>
              <w:rPr>
                <w:rStyle w:val="skn-mlo1sprtr"/>
              </w:rPr>
              <w:t>│</w:t>
            </w:r>
            <w:r>
              <w:rPr>
                <w:rStyle w:val="span"/>
                <w:rFonts w:ascii="Open Sans" w:eastAsia="Open Sans" w:hAnsi="Open Sans" w:cs="Open Sans"/>
                <w:color w:val="050505"/>
                <w:sz w:val="22"/>
                <w:szCs w:val="22"/>
              </w:rPr>
              <w:t>Ingoude Company</w:t>
            </w:r>
            <w:r>
              <w:rPr>
                <w:rStyle w:val="skn-mlo1mid-sectionleft-box"/>
                <w:rFonts w:ascii="Open Sans" w:eastAsia="Open Sans" w:hAnsi="Open Sans" w:cs="Open Sans"/>
                <w:color w:val="050505"/>
                <w:sz w:val="22"/>
                <w:szCs w:val="22"/>
                <w:bdr w:val="none" w:sz="0" w:space="0" w:color="auto"/>
                <w:vertAlign w:val="baseline"/>
              </w:rPr>
              <w:t xml:space="preserve"> </w:t>
            </w:r>
          </w:p>
          <w:p>
            <w:pPr>
              <w:pStyle w:val="skn-mlo1ulli"/>
              <w:numPr>
                <w:ilvl w:val="0"/>
                <w:numId w:val="3"/>
              </w:numPr>
              <w:spacing w:before="80" w:after="0" w:line="260" w:lineRule="atLeast"/>
              <w:ind w:left="900" w:right="0" w:hanging="37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Lorem ipsum dolor sit amet, consectetur adipiscing elit, sed do eiusmod tempor incididunt ut labore et dolore magna aliqua. Ut enim ad minim veniam quis nostrud exercitation. Lorem ipsum dolor sit amet, consectetur adipiscing elit, sed do eiusmod tempor incididunt ut labore et dolore.</w:t>
            </w:r>
          </w:p>
          <w:p>
            <w:pPr>
              <w:pStyle w:val="skn-mlo1sectiontitle"/>
              <w:pBdr>
                <w:top w:val="none" w:sz="0" w:space="0" w:color="auto"/>
                <w:left w:val="none" w:sz="0" w:space="0" w:color="auto"/>
                <w:bottom w:val="none" w:sz="0" w:space="0" w:color="auto"/>
                <w:right w:val="none" w:sz="0" w:space="0" w:color="auto"/>
              </w:pBdr>
              <w:spacing w:before="480" w:after="240"/>
              <w:ind w:left="340" w:right="0"/>
              <w:rPr>
                <w:rStyle w:val="skn-mlo1mid-sectionleft-box"/>
                <w:rFonts w:ascii="Open Sans" w:eastAsia="Open Sans" w:hAnsi="Open Sans" w:cs="Open Sans"/>
                <w:b/>
                <w:bCs/>
                <w:caps/>
                <w:color w:val="454545"/>
                <w:spacing w:val="12"/>
                <w:bdr w:val="none" w:sz="0" w:space="0" w:color="auto"/>
                <w:vertAlign w:val="baseline"/>
              </w:rPr>
            </w:pPr>
            <w:r>
              <w:rPr>
                <w:rStyle w:val="skn-mlo1mid-sectionleft-box"/>
                <w:rFonts w:ascii="Open Sans" w:eastAsia="Open Sans" w:hAnsi="Open Sans" w:cs="Open Sans"/>
                <w:b/>
                <w:bCs/>
                <w:caps/>
                <w:bdr w:val="none" w:sz="0" w:space="0" w:color="auto"/>
                <w:vertAlign w:val="baseline"/>
              </w:rPr>
              <w:t>Formation</w:t>
            </w:r>
          </w:p>
          <w:p>
            <w:pPr>
              <w:pStyle w:val="div"/>
              <w:pBdr>
                <w:top w:val="none" w:sz="0" w:space="0" w:color="auto"/>
                <w:left w:val="none" w:sz="0" w:space="0" w:color="auto"/>
                <w:bottom w:val="none" w:sz="0" w:space="0" w:color="auto"/>
                <w:right w:val="none" w:sz="0" w:space="0" w:color="auto"/>
              </w:pBdr>
              <w:spacing w:before="0" w:after="0" w:line="20" w:lineRule="exact"/>
              <w:ind w:left="340" w:right="0"/>
              <w:rPr>
                <w:rStyle w:val="skn-mlo1mid-sectionleft-box"/>
                <w:rFonts w:ascii="Open Sans" w:eastAsia="Open Sans" w:hAnsi="Open Sans" w:cs="Open Sans"/>
                <w:color w:val="050505"/>
                <w:sz w:val="20"/>
                <w:szCs w:val="20"/>
                <w:bdr w:val="none" w:sz="0" w:space="0" w:color="auto"/>
                <w:vertAlign w:val="baseline"/>
              </w:rPr>
            </w:pPr>
            <w:r>
              <w:rPr>
                <w:rStyle w:val="skn-mlo1mid-sectionleft-box"/>
                <w:rFonts w:ascii="Open Sans" w:eastAsia="Open Sans" w:hAnsi="Open Sans" w:cs="Open Sans"/>
                <w:color w:val="050505"/>
                <w:sz w:val="20"/>
                <w:szCs w:val="20"/>
                <w:bdr w:val="none" w:sz="0" w:space="0" w:color="auto"/>
                <w:vertAlign w:val="baseline"/>
              </w:rPr>
              <w:t> </w:t>
            </w:r>
          </w:p>
          <w:p>
            <w:pPr>
              <w:pStyle w:val="skn-mlo1disp-block"/>
              <w:spacing w:before="0" w:after="0" w:line="260" w:lineRule="atLeast"/>
              <w:ind w:left="340" w:right="0"/>
              <w:rPr>
                <w:rStyle w:val="skn-mlo1mid-sectionleft-box"/>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b/>
                <w:bCs/>
                <w:color w:val="050505"/>
                <w:sz w:val="22"/>
                <w:szCs w:val="22"/>
              </w:rPr>
              <w:t>Formation suivie en vue de l'obtention du diplôme :</w:t>
            </w:r>
            <w:r>
              <w:rPr>
                <w:rStyle w:val="skn-mlo1txt-boldCharacter"/>
                <w:rFonts w:ascii="Open Sans" w:eastAsia="Open Sans" w:hAnsi="Open Sans" w:cs="Open Sans"/>
                <w:b/>
                <w:bCs/>
                <w:color w:val="050505"/>
                <w:sz w:val="22"/>
                <w:szCs w:val="22"/>
              </w:rPr>
              <w:t xml:space="preserve"> </w:t>
            </w:r>
            <w:r>
              <w:rPr>
                <w:rStyle w:val="span"/>
                <w:rFonts w:ascii="Open Sans" w:eastAsia="Open Sans" w:hAnsi="Open Sans" w:cs="Open Sans"/>
                <w:b/>
                <w:bCs/>
                <w:color w:val="050505"/>
                <w:sz w:val="22"/>
                <w:szCs w:val="22"/>
              </w:rPr>
              <w:t>Bachelor of Design</w:t>
            </w:r>
            <w:r>
              <w:rPr>
                <w:rStyle w:val="skn-mlo1txt-boldCharacter"/>
                <w:rFonts w:ascii="Open Sans" w:eastAsia="Open Sans" w:hAnsi="Open Sans" w:cs="Open Sans"/>
                <w:b/>
                <w:bCs/>
                <w:color w:val="050505"/>
                <w:sz w:val="22"/>
                <w:szCs w:val="22"/>
              </w:rPr>
              <w:t xml:space="preserve"> </w:t>
            </w:r>
          </w:p>
          <w:p>
            <w:pPr>
              <w:pStyle w:val="skn-mlo1disp-block"/>
              <w:spacing w:before="0" w:after="0" w:line="280" w:lineRule="atLeast"/>
              <w:ind w:left="340" w:right="0"/>
              <w:rPr>
                <w:rStyle w:val="skn-mlo1mid-sectionleft-box"/>
                <w:rFonts w:ascii="Open Sans" w:eastAsia="Open Sans" w:hAnsi="Open Sans" w:cs="Open Sans"/>
                <w:color w:val="454545"/>
                <w:sz w:val="22"/>
                <w:szCs w:val="22"/>
                <w:bdr w:val="none" w:sz="0" w:space="0" w:color="auto"/>
                <w:vertAlign w:val="baseline"/>
              </w:rPr>
            </w:pPr>
            <w:r>
              <w:rPr>
                <w:rStyle w:val="span"/>
                <w:rFonts w:ascii="Open Sans" w:eastAsia="Open Sans" w:hAnsi="Open Sans" w:cs="Open Sans"/>
                <w:color w:val="454545"/>
                <w:sz w:val="22"/>
                <w:szCs w:val="22"/>
              </w:rPr>
              <w:t>janvier 2012</w:t>
            </w:r>
            <w:r>
              <w:rPr>
                <w:rStyle w:val="skn-mlo1mid-sectionleft-box"/>
                <w:rFonts w:ascii="Open Sans" w:eastAsia="Open Sans" w:hAnsi="Open Sans" w:cs="Open Sans"/>
                <w:color w:val="454545"/>
                <w:sz w:val="22"/>
                <w:szCs w:val="22"/>
                <w:bdr w:val="none" w:sz="0" w:space="0" w:color="auto"/>
                <w:vertAlign w:val="baseline"/>
              </w:rPr>
              <w:t xml:space="preserve"> </w:t>
            </w:r>
            <w:r>
              <w:rPr>
                <w:rStyle w:val="span"/>
                <w:rFonts w:ascii="Open Sans" w:eastAsia="Open Sans" w:hAnsi="Open Sans" w:cs="Open Sans"/>
                <w:color w:val="454545"/>
                <w:sz w:val="22"/>
                <w:szCs w:val="22"/>
              </w:rPr>
              <w:t xml:space="preserve">- </w:t>
            </w:r>
            <w:r>
              <w:rPr>
                <w:rStyle w:val="span"/>
                <w:rFonts w:ascii="Open Sans" w:eastAsia="Open Sans" w:hAnsi="Open Sans" w:cs="Open Sans"/>
                <w:color w:val="454545"/>
                <w:sz w:val="22"/>
                <w:szCs w:val="22"/>
              </w:rPr>
              <w:t>janvier 2016</w:t>
            </w:r>
          </w:p>
          <w:p>
            <w:pPr>
              <w:pStyle w:val="skn-mlo1disp-block"/>
              <w:spacing w:before="0" w:after="0" w:line="260" w:lineRule="atLeast"/>
              <w:ind w:left="340" w:right="0"/>
              <w:rPr>
                <w:rStyle w:val="skn-mlo1mid-sectionleft-box"/>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rPr>
              <w:t>Really Great University</w:t>
            </w:r>
          </w:p>
          <w:p>
            <w:pPr>
              <w:pStyle w:val="div"/>
              <w:pBdr>
                <w:top w:val="none" w:sz="0" w:space="0" w:color="auto"/>
                <w:left w:val="none" w:sz="0" w:space="0" w:color="auto"/>
                <w:bottom w:val="none" w:sz="0" w:space="0" w:color="auto"/>
                <w:right w:val="none" w:sz="0" w:space="0" w:color="auto"/>
              </w:pBdr>
              <w:spacing w:before="0" w:after="0" w:line="200" w:lineRule="exact"/>
              <w:ind w:left="340" w:right="0"/>
              <w:rPr>
                <w:rStyle w:val="skn-mlo1mid-sectionleft-box"/>
                <w:rFonts w:ascii="Open Sans" w:eastAsia="Open Sans" w:hAnsi="Open Sans" w:cs="Open Sans"/>
                <w:color w:val="050505"/>
                <w:sz w:val="20"/>
                <w:szCs w:val="20"/>
                <w:bdr w:val="none" w:sz="0" w:space="0" w:color="auto"/>
                <w:vertAlign w:val="baseline"/>
              </w:rPr>
            </w:pPr>
            <w:r>
              <w:rPr>
                <w:rStyle w:val="skn-mlo1mid-sectionleft-box"/>
                <w:rFonts w:ascii="Open Sans" w:eastAsia="Open Sans" w:hAnsi="Open Sans" w:cs="Open Sans"/>
                <w:color w:val="050505"/>
                <w:sz w:val="20"/>
                <w:szCs w:val="20"/>
                <w:bdr w:val="none" w:sz="0" w:space="0" w:color="auto"/>
                <w:vertAlign w:val="baseline"/>
              </w:rPr>
              <w:t> </w:t>
            </w:r>
          </w:p>
          <w:p>
            <w:pPr>
              <w:pStyle w:val="skn-mlo1disp-block"/>
              <w:spacing w:before="0" w:after="0" w:line="260" w:lineRule="atLeast"/>
              <w:ind w:left="340" w:right="0"/>
              <w:rPr>
                <w:rStyle w:val="skn-mlo1mid-sectionleft-box"/>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b/>
                <w:bCs/>
                <w:color w:val="050505"/>
                <w:sz w:val="22"/>
                <w:szCs w:val="22"/>
              </w:rPr>
              <w:t>Formation suivie en vue de l'obtention du diplôme :</w:t>
            </w:r>
            <w:r>
              <w:rPr>
                <w:rStyle w:val="skn-mlo1txt-boldCharacter"/>
                <w:rFonts w:ascii="Open Sans" w:eastAsia="Open Sans" w:hAnsi="Open Sans" w:cs="Open Sans"/>
                <w:b/>
                <w:bCs/>
                <w:color w:val="050505"/>
                <w:sz w:val="22"/>
                <w:szCs w:val="22"/>
              </w:rPr>
              <w:t xml:space="preserve"> </w:t>
            </w:r>
            <w:r>
              <w:rPr>
                <w:rStyle w:val="span"/>
                <w:rFonts w:ascii="Open Sans" w:eastAsia="Open Sans" w:hAnsi="Open Sans" w:cs="Open Sans"/>
                <w:b/>
                <w:bCs/>
                <w:color w:val="050505"/>
                <w:sz w:val="22"/>
                <w:szCs w:val="22"/>
              </w:rPr>
              <w:t>Master of Design</w:t>
            </w:r>
            <w:r>
              <w:rPr>
                <w:rStyle w:val="skn-mlo1txt-boldCharacter"/>
                <w:rFonts w:ascii="Open Sans" w:eastAsia="Open Sans" w:hAnsi="Open Sans" w:cs="Open Sans"/>
                <w:b/>
                <w:bCs/>
                <w:color w:val="050505"/>
                <w:sz w:val="22"/>
                <w:szCs w:val="22"/>
              </w:rPr>
              <w:t xml:space="preserve"> </w:t>
            </w:r>
          </w:p>
          <w:p>
            <w:pPr>
              <w:pStyle w:val="skn-mlo1disp-block"/>
              <w:spacing w:before="0" w:after="0" w:line="280" w:lineRule="atLeast"/>
              <w:ind w:left="340" w:right="0"/>
              <w:rPr>
                <w:rStyle w:val="skn-mlo1mid-sectionleft-box"/>
                <w:rFonts w:ascii="Open Sans" w:eastAsia="Open Sans" w:hAnsi="Open Sans" w:cs="Open Sans"/>
                <w:color w:val="454545"/>
                <w:sz w:val="22"/>
                <w:szCs w:val="22"/>
                <w:bdr w:val="none" w:sz="0" w:space="0" w:color="auto"/>
                <w:vertAlign w:val="baseline"/>
              </w:rPr>
            </w:pPr>
            <w:r>
              <w:rPr>
                <w:rStyle w:val="span"/>
                <w:rFonts w:ascii="Open Sans" w:eastAsia="Open Sans" w:hAnsi="Open Sans" w:cs="Open Sans"/>
                <w:color w:val="454545"/>
                <w:sz w:val="22"/>
                <w:szCs w:val="22"/>
              </w:rPr>
              <w:t>janvier 2016</w:t>
            </w:r>
            <w:r>
              <w:rPr>
                <w:rStyle w:val="skn-mlo1mid-sectionleft-box"/>
                <w:rFonts w:ascii="Open Sans" w:eastAsia="Open Sans" w:hAnsi="Open Sans" w:cs="Open Sans"/>
                <w:color w:val="454545"/>
                <w:sz w:val="22"/>
                <w:szCs w:val="22"/>
                <w:bdr w:val="none" w:sz="0" w:space="0" w:color="auto"/>
                <w:vertAlign w:val="baseline"/>
              </w:rPr>
              <w:t xml:space="preserve"> </w:t>
            </w:r>
            <w:r>
              <w:rPr>
                <w:rStyle w:val="span"/>
                <w:rFonts w:ascii="Open Sans" w:eastAsia="Open Sans" w:hAnsi="Open Sans" w:cs="Open Sans"/>
                <w:color w:val="454545"/>
                <w:sz w:val="22"/>
                <w:szCs w:val="22"/>
              </w:rPr>
              <w:t xml:space="preserve">- </w:t>
            </w:r>
            <w:r>
              <w:rPr>
                <w:rStyle w:val="span"/>
                <w:rFonts w:ascii="Open Sans" w:eastAsia="Open Sans" w:hAnsi="Open Sans" w:cs="Open Sans"/>
                <w:color w:val="454545"/>
                <w:sz w:val="22"/>
                <w:szCs w:val="22"/>
              </w:rPr>
              <w:t>janvier 2020</w:t>
            </w:r>
          </w:p>
          <w:p>
            <w:pPr>
              <w:pStyle w:val="skn-mlo1disp-block"/>
              <w:spacing w:before="0" w:after="0" w:line="260" w:lineRule="atLeast"/>
              <w:ind w:left="340" w:right="0"/>
              <w:rPr>
                <w:rStyle w:val="skn-mlo1mid-sectionleft-box"/>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rPr>
              <w:t>Really Great University</w:t>
            </w:r>
          </w:p>
          <w:p>
            <w:pPr>
              <w:pStyle w:val="skn-mlo1sectiontitle"/>
              <w:pBdr>
                <w:top w:val="none" w:sz="0" w:space="0" w:color="auto"/>
                <w:left w:val="none" w:sz="0" w:space="0" w:color="auto"/>
                <w:bottom w:val="none" w:sz="0" w:space="0" w:color="auto"/>
                <w:right w:val="none" w:sz="0" w:space="0" w:color="auto"/>
              </w:pBdr>
              <w:spacing w:before="480" w:after="240"/>
              <w:ind w:left="340" w:right="0"/>
              <w:rPr>
                <w:rStyle w:val="skn-mlo1mid-sectionleft-box"/>
                <w:rFonts w:ascii="Open Sans" w:eastAsia="Open Sans" w:hAnsi="Open Sans" w:cs="Open Sans"/>
                <w:b/>
                <w:bCs/>
                <w:caps/>
                <w:color w:val="454545"/>
                <w:spacing w:val="12"/>
                <w:bdr w:val="none" w:sz="0" w:space="0" w:color="auto"/>
                <w:vertAlign w:val="baseline"/>
              </w:rPr>
            </w:pPr>
            <w:r>
              <w:rPr>
                <w:rStyle w:val="skn-mlo1mid-sectionleft-box"/>
                <w:rFonts w:ascii="Open Sans" w:eastAsia="Open Sans" w:hAnsi="Open Sans" w:cs="Open Sans"/>
                <w:b/>
                <w:bCs/>
                <w:caps/>
                <w:bdr w:val="none" w:sz="0" w:space="0" w:color="auto"/>
                <w:vertAlign w:val="baseline"/>
              </w:rPr>
              <w:t>Certifications</w:t>
            </w:r>
          </w:p>
          <w:p>
            <w:pPr>
              <w:pStyle w:val="p"/>
              <w:numPr>
                <w:ilvl w:val="0"/>
                <w:numId w:val="4"/>
              </w:numPr>
              <w:spacing w:before="80" w:after="0" w:line="260" w:lineRule="atLeast"/>
              <w:ind w:left="900" w:right="0" w:hanging="37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Certified Graphic Designer</w:t>
            </w:r>
          </w:p>
          <w:p>
            <w:pPr>
              <w:pStyle w:val="p"/>
              <w:numPr>
                <w:ilvl w:val="0"/>
                <w:numId w:val="4"/>
              </w:numPr>
              <w:spacing w:before="80" w:after="0" w:line="260" w:lineRule="atLeast"/>
              <w:ind w:left="900" w:right="0" w:hanging="37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User Experience (UX) Design Certificate</w:t>
            </w:r>
          </w:p>
          <w:p>
            <w:pPr>
              <w:pStyle w:val="skn-mlo1mid-sectionleft-boxParagraph0"/>
              <w:pBdr>
                <w:top w:val="none" w:sz="0" w:space="0" w:color="auto"/>
                <w:left w:val="none" w:sz="0" w:space="0" w:color="auto"/>
                <w:bottom w:val="none" w:sz="0" w:space="0" w:color="auto"/>
                <w:right w:val="none" w:sz="0" w:space="0" w:color="auto"/>
              </w:pBdr>
              <w:spacing w:line="20" w:lineRule="exact"/>
              <w:ind w:left="340" w:right="0"/>
              <w:textAlignment w:val="auto"/>
              <w:rPr>
                <w:rStyle w:val="skn-mlo1mid-sectionleft-box"/>
                <w:rFonts w:ascii="Open Sans" w:eastAsia="Open Sans" w:hAnsi="Open Sans" w:cs="Open Sans"/>
                <w:color w:val="050505"/>
                <w:sz w:val="20"/>
                <w:szCs w:val="20"/>
                <w:bdr w:val="none" w:sz="0" w:space="0" w:color="auto"/>
                <w:vertAlign w:val="baseline"/>
              </w:rPr>
            </w:pPr>
          </w:p>
        </w:tc>
        <w:tc>
          <w:tcPr>
            <w:tcW w:w="4520" w:type="dxa"/>
            <w:tcMar>
              <w:top w:w="0" w:type="dxa"/>
              <w:left w:w="0" w:type="dxa"/>
              <w:bottom w:w="0" w:type="dxa"/>
              <w:right w:w="340" w:type="dxa"/>
            </w:tcMar>
            <w:vAlign w:val="top"/>
            <w:hideMark/>
          </w:tcPr>
          <w:p>
            <w:pPr>
              <w:pStyle w:val="div"/>
              <w:pBdr>
                <w:top w:val="none" w:sz="0" w:space="0" w:color="auto"/>
                <w:left w:val="none" w:sz="0" w:space="0" w:color="auto"/>
                <w:bottom w:val="none" w:sz="0" w:space="0" w:color="auto"/>
                <w:right w:val="none" w:sz="0" w:space="0" w:color="auto"/>
              </w:pBdr>
              <w:spacing w:before="380" w:line="260" w:lineRule="atLeast"/>
              <w:ind w:left="340" w:right="0"/>
              <w:rPr>
                <w:rStyle w:val="skn-mlo1mid-sectionright-box"/>
                <w:rFonts w:ascii="Open Sans" w:eastAsia="Open Sans" w:hAnsi="Open Sans" w:cs="Open Sans"/>
                <w:color w:val="050505"/>
                <w:sz w:val="20"/>
                <w:szCs w:val="20"/>
                <w:bdr w:val="none" w:sz="0" w:space="0" w:color="auto"/>
                <w:vertAlign w:val="baseline"/>
              </w:rPr>
            </w:pPr>
            <w:r>
              <w:rPr>
                <w:rStyle w:val="skn-mlo1mid-sectionright-box"/>
                <w:rFonts w:ascii="Open Sans" w:eastAsia="Open Sans" w:hAnsi="Open Sans" w:cs="Open Sans"/>
                <w:strike w:val="0"/>
                <w:color w:val="050505"/>
                <w:sz w:val="20"/>
                <w:szCs w:val="20"/>
                <w:u w:val="none"/>
              </w:rPr>
              <w:drawing>
                <wp:inline>
                  <wp:extent cx="990600" cy="9906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990600" cy="990600"/>
                          </a:xfrm>
                          <a:prstGeom prst="rect">
                            <a:avLst/>
                          </a:prstGeom>
                          <a:ln>
                            <a:noFill/>
                          </a:ln>
                        </pic:spPr>
                      </pic:pic>
                    </a:graphicData>
                  </a:graphic>
                </wp:inline>
              </w:drawing>
            </w:r>
            <w:r>
              <w:rPr>
                <w:rStyle w:val="skn-mlo1mid-sectionright-box"/>
                <w:rFonts w:ascii="Open Sans" w:eastAsia="Open Sans" w:hAnsi="Open Sans" w:cs="Open Sans"/>
                <w:color w:val="050505"/>
                <w:sz w:val="20"/>
                <w:szCs w:val="20"/>
                <w:bdr w:val="none" w:sz="0" w:space="0" w:color="auto"/>
                <w:vertAlign w:val="baseline"/>
              </w:rPr>
              <w:t xml:space="preserve"> </w:t>
            </w:r>
            <w:r>
              <w:pict>
                <v:oval id="_x0000_s1027" style="width:70pt;height:70pt;margin-top:17pt;margin-left:19pt;position:absolute;z-index:251660288" stroked="f"/>
              </w:pict>
            </w:r>
            <w:r>
              <w:pict>
                <v:oval id="_x0000_s1028" style="width:64pt;height:64pt;margin-top:20pt;margin-left:22pt;position:absolute;z-index:251661312" filled="t" stroked="f">
                  <v:fill r:id="rId5" o:title="" type="frame"/>
                </v:oval>
              </w:pict>
            </w:r>
          </w:p>
          <w:p>
            <w:pPr>
              <w:pStyle w:val="div"/>
              <w:pBdr>
                <w:top w:val="none" w:sz="0" w:space="0" w:color="auto"/>
                <w:left w:val="none" w:sz="0" w:space="0" w:color="auto"/>
                <w:bottom w:val="none" w:sz="0" w:space="0" w:color="auto"/>
                <w:right w:val="none" w:sz="0" w:space="0" w:color="auto"/>
              </w:pBdr>
              <w:spacing w:before="0" w:after="0" w:line="20" w:lineRule="exact"/>
              <w:ind w:left="340" w:right="0"/>
              <w:rPr>
                <w:rStyle w:val="skn-mlo1mid-sectionright-box"/>
                <w:rFonts w:ascii="Open Sans" w:eastAsia="Open Sans" w:hAnsi="Open Sans" w:cs="Open Sans"/>
                <w:color w:val="050505"/>
                <w:sz w:val="20"/>
                <w:szCs w:val="20"/>
                <w:bdr w:val="none" w:sz="0" w:space="0" w:color="auto"/>
                <w:vertAlign w:val="baseline"/>
              </w:rPr>
            </w:pPr>
          </w:p>
          <w:p>
            <w:pPr>
              <w:pStyle w:val="skn-mlo1sectiontitle"/>
              <w:pBdr>
                <w:top w:val="none" w:sz="0" w:space="0" w:color="auto"/>
                <w:left w:val="none" w:sz="0" w:space="0" w:color="auto"/>
                <w:bottom w:val="none" w:sz="0" w:space="0" w:color="auto"/>
                <w:right w:val="none" w:sz="0" w:space="0" w:color="auto"/>
              </w:pBdr>
              <w:spacing w:before="300" w:after="240"/>
              <w:ind w:left="340" w:right="0"/>
              <w:rPr>
                <w:rStyle w:val="skn-mlo1mid-sectionright-box"/>
                <w:rFonts w:ascii="Open Sans" w:eastAsia="Open Sans" w:hAnsi="Open Sans" w:cs="Open Sans"/>
                <w:b/>
                <w:bCs/>
                <w:caps/>
                <w:color w:val="454545"/>
                <w:spacing w:val="12"/>
                <w:bdr w:val="none" w:sz="0" w:space="0" w:color="auto"/>
                <w:vertAlign w:val="baseline"/>
              </w:rPr>
            </w:pPr>
            <w:r>
              <w:rPr>
                <w:rStyle w:val="skn-mlo1mid-sectionright-box"/>
                <w:rFonts w:ascii="Open Sans" w:eastAsia="Open Sans" w:hAnsi="Open Sans" w:cs="Open Sans"/>
                <w:b/>
                <w:bCs/>
                <w:caps/>
                <w:bdr w:val="none" w:sz="0" w:space="0" w:color="auto"/>
                <w:vertAlign w:val="baseline"/>
              </w:rPr>
              <w:t>Coordonnées</w:t>
            </w:r>
          </w:p>
          <w:tbl>
            <w:tblPr>
              <w:tblStyle w:val="skn-mlo1icon-row"/>
              <w:tblW w:w="0" w:type="auto"/>
              <w:tblCellSpacing w:w="0" w:type="dxa"/>
              <w:tblInd w:w="340" w:type="dxa"/>
              <w:tblLayout w:type="fixed"/>
              <w:tblCellMar>
                <w:top w:w="0" w:type="dxa"/>
                <w:left w:w="0" w:type="dxa"/>
                <w:bottom w:w="0" w:type="dxa"/>
                <w:right w:w="0" w:type="dxa"/>
              </w:tblCellMar>
              <w:tblLook w:val="05E0"/>
            </w:tblPr>
            <w:tblGrid>
              <w:gridCol w:w="560"/>
              <w:gridCol w:w="3640"/>
            </w:tblGrid>
            <w:tr>
              <w:tblPrEx>
                <w:tblW w:w="0" w:type="auto"/>
                <w:tblCellSpacing w:w="0" w:type="dxa"/>
                <w:tblInd w:w="340" w:type="dxa"/>
                <w:tblLayout w:type="fixed"/>
                <w:tblCellMar>
                  <w:top w:w="0" w:type="dxa"/>
                  <w:left w:w="0" w:type="dxa"/>
                  <w:bottom w:w="0" w:type="dxa"/>
                  <w:right w:w="0" w:type="dxa"/>
                </w:tblCellMar>
                <w:tblLook w:val="05E0"/>
              </w:tblPrEx>
              <w:trPr>
                <w:trHeight w:val="360"/>
                <w:tblCellSpacing w:w="0" w:type="dxa"/>
              </w:trPr>
              <w:tc>
                <w:tcPr>
                  <w:tcW w:w="560" w:type="dxa"/>
                  <w:tcMar>
                    <w:top w:w="0" w:type="dxa"/>
                    <w:left w:w="0" w:type="dxa"/>
                    <w:bottom w:w="200" w:type="dxa"/>
                    <w:right w:w="0" w:type="dxa"/>
                  </w:tcMar>
                  <w:vAlign w:val="top"/>
                  <w:hideMark/>
                </w:tcPr>
                <w:p>
                  <w:pPr>
                    <w:spacing w:before="20"/>
                    <w:rPr>
                      <w:rStyle w:val="skn-mlo1mid-sectionright-box"/>
                      <w:rFonts w:ascii="Open Sans" w:eastAsia="Open Sans" w:hAnsi="Open Sans" w:cs="Open Sans"/>
                      <w:color w:val="050505"/>
                      <w:sz w:val="20"/>
                      <w:szCs w:val="20"/>
                      <w:bdr w:val="none" w:sz="0" w:space="0" w:color="auto"/>
                      <w:vertAlign w:val="baseline"/>
                    </w:rPr>
                  </w:pPr>
                  <w:r>
                    <w:rPr>
                      <w:rStyle w:val="skn-mlo1mid-sectionright-box"/>
                      <w:rFonts w:ascii="Open Sans" w:eastAsia="Open Sans" w:hAnsi="Open Sans" w:cs="Open Sans"/>
                      <w:color w:val="050505"/>
                      <w:sz w:val="20"/>
                      <w:szCs w:val="20"/>
                      <w:bdr w:val="none" w:sz="0" w:space="0" w:color="auto"/>
                      <w:vertAlign w:val="baseline"/>
                    </w:rPr>
                    <w:drawing>
                      <wp:inline>
                        <wp:extent cx="229101" cy="229235"/>
                        <wp:docPr id="100005"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0"/>
                                </pic:cNvPicPr>
                              </pic:nvPicPr>
                              <pic:blipFill>
                                <a:blip xmlns:r="http://schemas.openxmlformats.org/officeDocument/2006/relationships" r:embed="rId6"/>
                                <a:stretch>
                                  <a:fillRect/>
                                </a:stretch>
                              </pic:blipFill>
                              <pic:spPr>
                                <a:xfrm>
                                  <a:off x="0" y="0"/>
                                  <a:ext cx="229101" cy="229235"/>
                                </a:xfrm>
                                <a:prstGeom prst="rect">
                                  <a:avLst/>
                                </a:prstGeom>
                              </pic:spPr>
                            </pic:pic>
                          </a:graphicData>
                        </a:graphic>
                      </wp:inline>
                    </w:drawing>
                  </w:r>
                </w:p>
              </w:tc>
              <w:tc>
                <w:tcPr>
                  <w:tcW w:w="3640" w:type="dxa"/>
                  <w:tcMar>
                    <w:top w:w="0" w:type="dxa"/>
                    <w:left w:w="0" w:type="dxa"/>
                    <w:bottom w:w="200" w:type="dxa"/>
                    <w:right w:w="500" w:type="dxa"/>
                  </w:tcMar>
                  <w:vAlign w:val="top"/>
                  <w:hideMark/>
                </w:tcPr>
                <w:p>
                  <w:pPr>
                    <w:rPr>
                      <w:rStyle w:val="skn-mlo1ico-svg"/>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rPr>
                    <w:t>+123-456-7890</w:t>
                  </w:r>
                  <w:r>
                    <w:rPr>
                      <w:rStyle w:val="skn-mlo1ico-txt"/>
                      <w:rFonts w:ascii="Open Sans" w:eastAsia="Open Sans" w:hAnsi="Open Sans" w:cs="Open Sans"/>
                      <w:color w:val="050505"/>
                      <w:sz w:val="20"/>
                      <w:szCs w:val="20"/>
                      <w:bdr w:val="none" w:sz="0" w:space="0" w:color="auto"/>
                      <w:vertAlign w:val="baseline"/>
                    </w:rPr>
                    <w:t xml:space="preserve"> </w:t>
                  </w:r>
                </w:p>
              </w:tc>
            </w:tr>
          </w:tbl>
          <w:p>
            <w:pPr>
              <w:rPr>
                <w:vanish/>
              </w:rPr>
            </w:pPr>
          </w:p>
          <w:tbl>
            <w:tblPr>
              <w:tblStyle w:val="skn-mlo1icon-row"/>
              <w:tblW w:w="0" w:type="auto"/>
              <w:tblCellSpacing w:w="0" w:type="dxa"/>
              <w:tblInd w:w="340" w:type="dxa"/>
              <w:tblLayout w:type="fixed"/>
              <w:tblCellMar>
                <w:top w:w="0" w:type="dxa"/>
                <w:left w:w="0" w:type="dxa"/>
                <w:bottom w:w="0" w:type="dxa"/>
                <w:right w:w="0" w:type="dxa"/>
              </w:tblCellMar>
              <w:tblLook w:val="05E0"/>
            </w:tblPr>
            <w:tblGrid>
              <w:gridCol w:w="560"/>
              <w:gridCol w:w="3640"/>
            </w:tblGrid>
            <w:tr>
              <w:tblPrEx>
                <w:tblW w:w="0" w:type="auto"/>
                <w:tblCellSpacing w:w="0" w:type="dxa"/>
                <w:tblInd w:w="340" w:type="dxa"/>
                <w:tblLayout w:type="fixed"/>
                <w:tblCellMar>
                  <w:top w:w="0" w:type="dxa"/>
                  <w:left w:w="0" w:type="dxa"/>
                  <w:bottom w:w="0" w:type="dxa"/>
                  <w:right w:w="0" w:type="dxa"/>
                </w:tblCellMar>
                <w:tblLook w:val="05E0"/>
              </w:tblPrEx>
              <w:trPr>
                <w:trHeight w:val="360"/>
                <w:tblCellSpacing w:w="0" w:type="dxa"/>
              </w:trPr>
              <w:tc>
                <w:tcPr>
                  <w:tcW w:w="560" w:type="dxa"/>
                  <w:tcMar>
                    <w:top w:w="0" w:type="dxa"/>
                    <w:left w:w="0" w:type="dxa"/>
                    <w:bottom w:w="200" w:type="dxa"/>
                    <w:right w:w="0" w:type="dxa"/>
                  </w:tcMar>
                  <w:vAlign w:val="top"/>
                  <w:hideMark/>
                </w:tcPr>
                <w:p>
                  <w:pPr>
                    <w:spacing w:before="20"/>
                    <w:rPr>
                      <w:rStyle w:val="skn-mlo1mid-sectionright-box"/>
                      <w:rFonts w:ascii="Open Sans" w:eastAsia="Open Sans" w:hAnsi="Open Sans" w:cs="Open Sans"/>
                      <w:color w:val="050505"/>
                      <w:sz w:val="20"/>
                      <w:szCs w:val="20"/>
                      <w:bdr w:val="none" w:sz="0" w:space="0" w:color="auto"/>
                      <w:vertAlign w:val="baseline"/>
                    </w:rPr>
                  </w:pPr>
                  <w:r>
                    <w:rPr>
                      <w:rStyle w:val="skn-mlo1mid-sectionright-box"/>
                      <w:rFonts w:ascii="Open Sans" w:eastAsia="Open Sans" w:hAnsi="Open Sans" w:cs="Open Sans"/>
                      <w:color w:val="050505"/>
                      <w:sz w:val="20"/>
                      <w:szCs w:val="20"/>
                      <w:bdr w:val="none" w:sz="0" w:space="0" w:color="auto"/>
                      <w:vertAlign w:val="baseline"/>
                    </w:rPr>
                    <w:drawing>
                      <wp:inline>
                        <wp:extent cx="229101" cy="229235"/>
                        <wp:docPr id="100007"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0"/>
                                </pic:cNvPicPr>
                              </pic:nvPicPr>
                              <pic:blipFill>
                                <a:blip xmlns:r="http://schemas.openxmlformats.org/officeDocument/2006/relationships" r:embed="rId7"/>
                                <a:stretch>
                                  <a:fillRect/>
                                </a:stretch>
                              </pic:blipFill>
                              <pic:spPr>
                                <a:xfrm>
                                  <a:off x="0" y="0"/>
                                  <a:ext cx="229101" cy="229235"/>
                                </a:xfrm>
                                <a:prstGeom prst="rect">
                                  <a:avLst/>
                                </a:prstGeom>
                              </pic:spPr>
                            </pic:pic>
                          </a:graphicData>
                        </a:graphic>
                      </wp:inline>
                    </w:drawing>
                  </w:r>
                </w:p>
              </w:tc>
              <w:tc>
                <w:tcPr>
                  <w:tcW w:w="3640" w:type="dxa"/>
                  <w:tcMar>
                    <w:top w:w="0" w:type="dxa"/>
                    <w:left w:w="0" w:type="dxa"/>
                    <w:bottom w:w="200" w:type="dxa"/>
                    <w:right w:w="500" w:type="dxa"/>
                  </w:tcMar>
                  <w:vAlign w:val="top"/>
                  <w:hideMark/>
                </w:tcPr>
                <w:p>
                  <w:pPr>
                    <w:rPr>
                      <w:rStyle w:val="skn-mlo1ico-svg"/>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rPr>
                    <w:t>hello@reallygreatsite.com</w:t>
                  </w:r>
                </w:p>
              </w:tc>
            </w:tr>
          </w:tbl>
          <w:p>
            <w:pPr>
              <w:rPr>
                <w:vanish/>
              </w:rPr>
            </w:pPr>
          </w:p>
          <w:tbl>
            <w:tblPr>
              <w:tblStyle w:val="skn-mlo1icon-row"/>
              <w:tblW w:w="0" w:type="auto"/>
              <w:tblCellSpacing w:w="0" w:type="dxa"/>
              <w:tblInd w:w="340" w:type="dxa"/>
              <w:tblLayout w:type="fixed"/>
              <w:tblCellMar>
                <w:top w:w="0" w:type="dxa"/>
                <w:left w:w="0" w:type="dxa"/>
                <w:bottom w:w="0" w:type="dxa"/>
                <w:right w:w="0" w:type="dxa"/>
              </w:tblCellMar>
              <w:tblLook w:val="05E0"/>
            </w:tblPr>
            <w:tblGrid>
              <w:gridCol w:w="560"/>
              <w:gridCol w:w="3640"/>
            </w:tblGrid>
            <w:tr>
              <w:tblPrEx>
                <w:tblW w:w="0" w:type="auto"/>
                <w:tblCellSpacing w:w="0" w:type="dxa"/>
                <w:tblInd w:w="340" w:type="dxa"/>
                <w:tblLayout w:type="fixed"/>
                <w:tblCellMar>
                  <w:top w:w="0" w:type="dxa"/>
                  <w:left w:w="0" w:type="dxa"/>
                  <w:bottom w:w="0" w:type="dxa"/>
                  <w:right w:w="0" w:type="dxa"/>
                </w:tblCellMar>
                <w:tblLook w:val="05E0"/>
              </w:tblPrEx>
              <w:trPr>
                <w:trHeight w:val="360"/>
                <w:tblCellSpacing w:w="0" w:type="dxa"/>
              </w:trPr>
              <w:tc>
                <w:tcPr>
                  <w:tcW w:w="560" w:type="dxa"/>
                  <w:tcMar>
                    <w:top w:w="0" w:type="dxa"/>
                    <w:left w:w="0" w:type="dxa"/>
                    <w:bottom w:w="200" w:type="dxa"/>
                    <w:right w:w="0" w:type="dxa"/>
                  </w:tcMar>
                  <w:vAlign w:val="top"/>
                  <w:hideMark/>
                </w:tcPr>
                <w:p>
                  <w:pPr>
                    <w:spacing w:before="20"/>
                    <w:rPr>
                      <w:rStyle w:val="skn-mlo1mid-sectionright-box"/>
                      <w:rFonts w:ascii="Open Sans" w:eastAsia="Open Sans" w:hAnsi="Open Sans" w:cs="Open Sans"/>
                      <w:color w:val="050505"/>
                      <w:sz w:val="20"/>
                      <w:szCs w:val="20"/>
                      <w:bdr w:val="none" w:sz="0" w:space="0" w:color="auto"/>
                      <w:vertAlign w:val="baseline"/>
                    </w:rPr>
                  </w:pPr>
                  <w:r>
                    <w:rPr>
                      <w:rStyle w:val="skn-mlo1mid-sectionright-box"/>
                      <w:rFonts w:ascii="Open Sans" w:eastAsia="Open Sans" w:hAnsi="Open Sans" w:cs="Open Sans"/>
                      <w:color w:val="050505"/>
                      <w:sz w:val="20"/>
                      <w:szCs w:val="20"/>
                      <w:bdr w:val="none" w:sz="0" w:space="0" w:color="auto"/>
                      <w:vertAlign w:val="baseline"/>
                    </w:rPr>
                    <w:drawing>
                      <wp:inline>
                        <wp:extent cx="229101" cy="229235"/>
                        <wp:docPr id="100009"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0"/>
                                </pic:cNvPicPr>
                              </pic:nvPicPr>
                              <pic:blipFill>
                                <a:blip xmlns:r="http://schemas.openxmlformats.org/officeDocument/2006/relationships" r:embed="rId8"/>
                                <a:stretch>
                                  <a:fillRect/>
                                </a:stretch>
                              </pic:blipFill>
                              <pic:spPr>
                                <a:xfrm>
                                  <a:off x="0" y="0"/>
                                  <a:ext cx="229101" cy="229235"/>
                                </a:xfrm>
                                <a:prstGeom prst="rect">
                                  <a:avLst/>
                                </a:prstGeom>
                              </pic:spPr>
                            </pic:pic>
                          </a:graphicData>
                        </a:graphic>
                      </wp:inline>
                    </w:drawing>
                  </w:r>
                </w:p>
              </w:tc>
              <w:tc>
                <w:tcPr>
                  <w:tcW w:w="3640" w:type="dxa"/>
                  <w:tcMar>
                    <w:top w:w="0" w:type="dxa"/>
                    <w:left w:w="0" w:type="dxa"/>
                    <w:bottom w:w="200" w:type="dxa"/>
                    <w:right w:w="500" w:type="dxa"/>
                  </w:tcMar>
                  <w:vAlign w:val="top"/>
                  <w:hideMark/>
                </w:tcPr>
                <w:p>
                  <w:pPr>
                    <w:rPr>
                      <w:rStyle w:val="skn-mlo1ico-svg"/>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rPr>
                    <w:t>123 Anywhere St.</w:t>
                  </w:r>
                  <w:r>
                    <w:rPr>
                      <w:rStyle w:val="span"/>
                      <w:rFonts w:ascii="Open Sans" w:eastAsia="Open Sans" w:hAnsi="Open Sans" w:cs="Open Sans"/>
                      <w:color w:val="050505"/>
                      <w:sz w:val="20"/>
                      <w:szCs w:val="20"/>
                    </w:rPr>
                    <w:t>,</w:t>
                  </w:r>
                  <w:r>
                    <w:rPr>
                      <w:rStyle w:val="skn-mlo1ico-txt"/>
                      <w:rFonts w:ascii="Open Sans" w:eastAsia="Open Sans" w:hAnsi="Open Sans" w:cs="Open Sans"/>
                      <w:color w:val="050505"/>
                      <w:sz w:val="20"/>
                      <w:szCs w:val="20"/>
                      <w:bdr w:val="none" w:sz="0" w:space="0" w:color="auto"/>
                      <w:vertAlign w:val="baseline"/>
                    </w:rPr>
                    <w:t xml:space="preserve"> </w:t>
                  </w:r>
                  <w:r>
                    <w:rPr>
                      <w:rStyle w:val="span"/>
                      <w:rFonts w:ascii="Open Sans" w:eastAsia="Open Sans" w:hAnsi="Open Sans" w:cs="Open Sans"/>
                      <w:color w:val="050505"/>
                      <w:sz w:val="20"/>
                      <w:szCs w:val="20"/>
                    </w:rPr>
                    <w:t>Any City</w:t>
                  </w:r>
                  <w:r>
                    <w:rPr>
                      <w:rStyle w:val="skn-mlo1ico-txt"/>
                      <w:rFonts w:ascii="Open Sans" w:eastAsia="Open Sans" w:hAnsi="Open Sans" w:cs="Open Sans"/>
                      <w:color w:val="050505"/>
                      <w:sz w:val="20"/>
                      <w:szCs w:val="20"/>
                      <w:bdr w:val="none" w:sz="0" w:space="0" w:color="auto"/>
                      <w:vertAlign w:val="baseline"/>
                    </w:rPr>
                    <w:t xml:space="preserve"> </w:t>
                  </w:r>
                </w:p>
              </w:tc>
            </w:tr>
          </w:tbl>
          <w:p>
            <w:pPr>
              <w:rPr>
                <w:vanish/>
              </w:rPr>
            </w:pPr>
          </w:p>
          <w:tbl>
            <w:tblPr>
              <w:tblStyle w:val="skn-mlo1icon-rownth-last-child1"/>
              <w:tblW w:w="0" w:type="auto"/>
              <w:tblCellSpacing w:w="0" w:type="dxa"/>
              <w:tblInd w:w="340" w:type="dxa"/>
              <w:tblLayout w:type="fixed"/>
              <w:tblCellMar>
                <w:top w:w="0" w:type="dxa"/>
                <w:left w:w="0" w:type="dxa"/>
                <w:bottom w:w="0" w:type="dxa"/>
                <w:right w:w="0" w:type="dxa"/>
              </w:tblCellMar>
              <w:tblLook w:val="05E0"/>
            </w:tblPr>
            <w:tblGrid>
              <w:gridCol w:w="560"/>
              <w:gridCol w:w="3640"/>
            </w:tblGrid>
            <w:tr>
              <w:tblPrEx>
                <w:tblW w:w="0" w:type="auto"/>
                <w:tblCellSpacing w:w="0" w:type="dxa"/>
                <w:tblInd w:w="340" w:type="dxa"/>
                <w:tblLayout w:type="fixed"/>
                <w:tblCellMar>
                  <w:top w:w="0" w:type="dxa"/>
                  <w:left w:w="0" w:type="dxa"/>
                  <w:bottom w:w="0" w:type="dxa"/>
                  <w:right w:w="0" w:type="dxa"/>
                </w:tblCellMar>
                <w:tblLook w:val="05E0"/>
              </w:tblPrEx>
              <w:trPr>
                <w:trHeight w:val="360"/>
                <w:tblCellSpacing w:w="0" w:type="dxa"/>
              </w:trPr>
              <w:tc>
                <w:tcPr>
                  <w:tcW w:w="560" w:type="dxa"/>
                  <w:tcMar>
                    <w:top w:w="0" w:type="dxa"/>
                    <w:left w:w="0" w:type="dxa"/>
                    <w:bottom w:w="200" w:type="dxa"/>
                    <w:right w:w="0" w:type="dxa"/>
                  </w:tcMar>
                  <w:vAlign w:val="top"/>
                  <w:hideMark/>
                </w:tcPr>
                <w:p>
                  <w:pPr>
                    <w:spacing w:before="20"/>
                    <w:rPr>
                      <w:rStyle w:val="skn-mlo1mid-sectionright-box"/>
                      <w:rFonts w:ascii="Open Sans" w:eastAsia="Open Sans" w:hAnsi="Open Sans" w:cs="Open Sans"/>
                      <w:color w:val="050505"/>
                      <w:sz w:val="20"/>
                      <w:szCs w:val="20"/>
                      <w:bdr w:val="none" w:sz="0" w:space="0" w:color="auto"/>
                      <w:vertAlign w:val="baseline"/>
                    </w:rPr>
                  </w:pPr>
                </w:p>
              </w:tc>
              <w:tc>
                <w:tcPr>
                  <w:tcW w:w="3640" w:type="dxa"/>
                  <w:tcMar>
                    <w:top w:w="0" w:type="dxa"/>
                    <w:left w:w="0" w:type="dxa"/>
                    <w:bottom w:w="200" w:type="dxa"/>
                    <w:right w:w="500" w:type="dxa"/>
                  </w:tcMar>
                  <w:vAlign w:val="top"/>
                  <w:hideMark/>
                </w:tcPr>
                <w:p>
                  <w:pPr>
                    <w:rPr>
                      <w:rStyle w:val="skn-mlo1ico-svg"/>
                      <w:rFonts w:ascii="Open Sans" w:eastAsia="Open Sans" w:hAnsi="Open Sans" w:cs="Open Sans"/>
                      <w:color w:val="050505"/>
                      <w:sz w:val="20"/>
                      <w:szCs w:val="20"/>
                      <w:bdr w:val="none" w:sz="0" w:space="0" w:color="auto"/>
                      <w:vertAlign w:val="baseline"/>
                    </w:rPr>
                  </w:pPr>
                  <w:hyperlink r:id="rId9" w:history="1">
                    <w:r>
                      <w:rPr>
                        <w:rStyle w:val="a"/>
                        <w:rFonts w:ascii="Open Sans" w:eastAsia="Open Sans" w:hAnsi="Open Sans" w:cs="Open Sans"/>
                        <w:color w:val="0000EE"/>
                        <w:sz w:val="20"/>
                        <w:szCs w:val="20"/>
                        <w:u w:val="single" w:color="0000EE"/>
                      </w:rPr>
                      <w:t>www.reallygreatsite.com</w:t>
                    </w:r>
                  </w:hyperlink>
                </w:p>
              </w:tc>
            </w:tr>
          </w:tbl>
          <w:p>
            <w:pPr>
              <w:pStyle w:val="skn-mlo1sectiontitle"/>
              <w:pBdr>
                <w:top w:val="none" w:sz="0" w:space="0" w:color="auto"/>
                <w:left w:val="none" w:sz="0" w:space="0" w:color="auto"/>
                <w:bottom w:val="none" w:sz="0" w:space="0" w:color="auto"/>
                <w:right w:val="none" w:sz="0" w:space="0" w:color="auto"/>
              </w:pBdr>
              <w:spacing w:before="480" w:after="240"/>
              <w:ind w:left="340" w:right="0"/>
              <w:rPr>
                <w:rStyle w:val="skn-mlo1mid-sectionright-box"/>
                <w:rFonts w:ascii="Open Sans" w:eastAsia="Open Sans" w:hAnsi="Open Sans" w:cs="Open Sans"/>
                <w:b/>
                <w:bCs/>
                <w:caps/>
                <w:color w:val="454545"/>
                <w:spacing w:val="12"/>
                <w:bdr w:val="none" w:sz="0" w:space="0" w:color="auto"/>
                <w:vertAlign w:val="baseline"/>
              </w:rPr>
            </w:pPr>
            <w:r>
              <w:rPr>
                <w:rStyle w:val="skn-mlo1mid-sectionright-box"/>
                <w:rFonts w:ascii="Open Sans" w:eastAsia="Open Sans" w:hAnsi="Open Sans" w:cs="Open Sans"/>
                <w:b/>
                <w:bCs/>
                <w:caps/>
                <w:bdr w:val="none" w:sz="0" w:space="0" w:color="auto"/>
                <w:vertAlign w:val="baseline"/>
              </w:rPr>
              <w:t>Compétences</w:t>
            </w:r>
          </w:p>
          <w:p>
            <w:pPr>
              <w:pStyle w:val="p"/>
              <w:numPr>
                <w:ilvl w:val="0"/>
                <w:numId w:val="5"/>
              </w:numPr>
              <w:spacing w:before="80" w:after="0" w:line="260" w:lineRule="atLeast"/>
              <w:ind w:left="900" w:right="0" w:hanging="37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Angular</w:t>
            </w:r>
          </w:p>
          <w:p>
            <w:pPr>
              <w:pStyle w:val="p"/>
              <w:numPr>
                <w:ilvl w:val="0"/>
                <w:numId w:val="5"/>
              </w:numPr>
              <w:spacing w:before="80" w:after="0" w:line="260" w:lineRule="atLeast"/>
              <w:ind w:left="900" w:right="0" w:hanging="37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Java</w:t>
            </w:r>
          </w:p>
          <w:p>
            <w:pPr>
              <w:pStyle w:val="p"/>
              <w:numPr>
                <w:ilvl w:val="0"/>
                <w:numId w:val="5"/>
              </w:numPr>
              <w:spacing w:before="80" w:after="0" w:line="260" w:lineRule="atLeast"/>
              <w:ind w:left="900" w:right="0" w:hanging="37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Php</w:t>
            </w:r>
          </w:p>
          <w:p>
            <w:pPr>
              <w:pStyle w:val="p"/>
              <w:numPr>
                <w:ilvl w:val="0"/>
                <w:numId w:val="5"/>
              </w:numPr>
              <w:spacing w:before="80" w:after="0" w:line="260" w:lineRule="atLeast"/>
              <w:ind w:left="900" w:right="0" w:hanging="37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Python</w:t>
            </w:r>
          </w:p>
          <w:p>
            <w:pPr>
              <w:pStyle w:val="p"/>
              <w:numPr>
                <w:ilvl w:val="0"/>
                <w:numId w:val="5"/>
              </w:numPr>
              <w:spacing w:before="80" w:after="0" w:line="260" w:lineRule="atLeast"/>
              <w:ind w:left="900" w:right="0" w:hanging="37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.NET</w:t>
            </w:r>
          </w:p>
        </w:tc>
      </w:tr>
    </w:tb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rPr>
          <w:rFonts w:ascii="Open Sans" w:eastAsia="Open Sans" w:hAnsi="Open Sans" w:cs="Open Sans"/>
          <w:color w:val="050505"/>
          <w:sz w:val="20"/>
          <w:szCs w:val="20"/>
          <w:bdr w:val="none" w:sz="0" w:space="0" w:color="auto"/>
          <w:vertAlign w:val="baseline"/>
        </w:rPr>
      </w:pPr>
      <w:r>
        <w:rPr>
          <w:color w:val="FFFFFF"/>
          <w:sz w:val="2"/>
        </w:rPr>
        <w:t>.</w:t>
      </w:r>
      <w:r>
        <w:pict>
          <v:rect id="_x0000_s1029" style="width:226pt;height:799.9pt;margin-top:21pt;margin-left:369.3pt;mso-position-horizontal-relative:page;mso-position-vertical-relative:page;position:absolute;z-index:-251654144" o:allowincell="f" filled="t" fillcolor="this" stroked="f">
            <v:fill opacity="0"/>
            <v:path strokeok="f"/>
          </v:rect>
        </w:pict>
      </w:r>
    </w:p>
    <w:sectPr>
      <w:headerReference w:type="default" r:id="rId10"/>
      <w:pgSz w:w="11906" w:h="16838"/>
      <w:pgMar w:top="420" w:right="0" w:bottom="420" w:left="0" w:header="0" w:footer="0"/>
      <w:cols w:space="720"/>
    </w:sectPr>
  </w:body>
</w:document>
</file>

<file path=word/fontTable.xml><?xml version="1.0" encoding="utf-8"?>
<w:fonts xmlns:r="http://schemas.openxmlformats.org/officeDocument/2006/relationships" xmlns:w="http://schemas.openxmlformats.org/wordprocessingml/2006/main">
  <w:font w:name="Arial">
    <w:charset w:val="00"/>
    <w:family w:val="auto"/>
    <w:pitch w:val="default"/>
  </w:font>
  <w:font w:name="Courier New">
    <w:charset w:val="00"/>
    <w:family w:val="auto"/>
    <w:pitch w:val="default"/>
  </w:font>
  <w:font w:name="Open Sans">
    <w:charset w:val="00"/>
    <w:family w:val="auto"/>
    <w:pitch w:val="default"/>
    <w:sig w:usb0="00000000" w:usb1="00000000" w:usb2="00000000" w:usb3="00000000" w:csb0="00000001" w:csb1="00000000"/>
    <w:embedRegular r:id="rId1" w:fontKey="{FAF70F14-5D15-4062-9D25-644540C5ED1B}"/>
    <w:embedBold r:id="rId2" w:fontKey="{96D8CBCC-3278-4F67-A8B6-D252C5077FC1}"/>
  </w:font>
  <w:font w:name="Symbol">
    <w:charset w:val="00"/>
    <w:family w:val="auto"/>
    <w:pitch w:val="default"/>
  </w:font>
  <w:font w:name="Times New Roman">
    <w:charset w:val="00"/>
    <w:family w:val="auto"/>
    <w:pitch w:val="default"/>
  </w:font>
  <w:font w:name="Wingdings">
    <w:charset w:val="00"/>
    <w:family w:val="auto"/>
    <w:pitch w:val="default"/>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pict>
        <v:rect id="_x0000_s2049" style="width:226pt;height:841.9pt;margin-top:0;margin-left:369.3pt;mso-position-horizontal-relative:page;mso-position-vertical-relative:page;position:absolute;z-index:-251658240" o:allowincell="f" fillcolor="#f9f9f9" stroked="f">
          <v:path strokeok="f"/>
        </v:rect>
      </w:pict>
    </w:r>
    <w:r>
      <w:rPr>
        <w:color w:val="FFFFFF"/>
        <w:sz w:val="2"/>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color w:val="454545"/>
        <w:position w:val="2"/>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color w:val="454545"/>
        <w:position w:val="2"/>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color w:val="454545"/>
        <w:position w:val="2"/>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color w:val="454545"/>
        <w:position w:val="2"/>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color w:val="454545"/>
        <w:position w:val="2"/>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jc w:val="left"/>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48"/>
      <w:szCs w:val="48"/>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36"/>
      <w:szCs w:val="36"/>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8"/>
      <w:szCs w:val="28"/>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0"/>
      <w:szCs w:val="20"/>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16"/>
      <w:szCs w:val="16"/>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paragraph" w:customStyle="1" w:styleId="skn-mlo1pagesize">
    <w:name w:val="skn-mlo1_pagesize"/>
    <w:basedOn w:val="Normal"/>
  </w:style>
  <w:style w:type="paragraph" w:customStyle="1" w:styleId="skn-mlo1top-section">
    <w:name w:val="skn-mlo1_top-section"/>
    <w:basedOn w:val="Normal"/>
    <w:pPr>
      <w:shd w:val="clear" w:color="auto" w:fill="454545"/>
    </w:pPr>
    <w:rPr>
      <w:shd w:val="clear" w:color="auto" w:fill="454545"/>
    </w:rPr>
  </w:style>
  <w:style w:type="character" w:customStyle="1" w:styleId="skn-mlo1top-sectionleft-boxname-sec">
    <w:name w:val="skn-mlo1_top-section_left-box_name-sec"/>
    <w:basedOn w:val="DefaultParagraphFont"/>
    <w:rPr>
      <w:shd w:val="clear" w:color="auto" w:fill="454545"/>
    </w:rPr>
  </w:style>
  <w:style w:type="paragraph" w:customStyle="1" w:styleId="skn-mlo1top-sectionleft-boxname-secdiv">
    <w:name w:val="skn-mlo1_top-section_left-box_name-sec &gt; div"/>
    <w:basedOn w:val="Normal"/>
    <w:pPr>
      <w:pBdr>
        <w:left w:val="none" w:sz="0" w:space="18" w:color="auto"/>
        <w:right w:val="none" w:sz="0" w:space="18" w:color="auto"/>
      </w:pBdr>
    </w:pPr>
  </w:style>
  <w:style w:type="paragraph" w:customStyle="1" w:styleId="skn-mlo1name">
    <w:name w:val="skn-mlo1_name"/>
    <w:basedOn w:val="Normal"/>
    <w:pPr>
      <w:pBdr>
        <w:bottom w:val="none" w:sz="0" w:space="6" w:color="auto"/>
      </w:pBdr>
      <w:spacing w:line="640" w:lineRule="atLeast"/>
    </w:pPr>
    <w:rPr>
      <w:caps/>
      <w:color w:val="FFFFFF"/>
      <w:sz w:val="48"/>
      <w:szCs w:val="48"/>
    </w:rPr>
  </w:style>
  <w:style w:type="character" w:customStyle="1" w:styleId="span">
    <w:name w:val="span"/>
    <w:basedOn w:val="DefaultParagraphFont"/>
    <w:rPr>
      <w:bdr w:val="none" w:sz="0" w:space="0" w:color="auto"/>
      <w:vertAlign w:val="baseline"/>
    </w:rPr>
  </w:style>
  <w:style w:type="paragraph" w:customStyle="1" w:styleId="skn-mlo1top-sectionleft-boxname-secParagraph">
    <w:name w:val="skn-mlo1_top-section_left-box_name-sec Paragraph"/>
    <w:basedOn w:val="Normal"/>
    <w:pPr>
      <w:pBdr>
        <w:top w:val="none" w:sz="0" w:space="0" w:color="auto"/>
        <w:left w:val="none" w:sz="0" w:space="0" w:color="auto"/>
        <w:bottom w:val="none" w:sz="0" w:space="21" w:color="auto"/>
        <w:right w:val="none" w:sz="0" w:space="0" w:color="auto"/>
      </w:pBdr>
      <w:shd w:val="clear" w:color="auto" w:fill="454545"/>
      <w:jc w:val="center"/>
      <w:textAlignment w:val="center"/>
    </w:pPr>
    <w:rPr>
      <w:shd w:val="clear" w:color="auto" w:fill="454545"/>
    </w:rPr>
  </w:style>
  <w:style w:type="table" w:customStyle="1" w:styleId="skn-mlo1top-sectionleft-box">
    <w:name w:val="skn-mlo1_top-section_left-box"/>
    <w:basedOn w:val="TableNormal"/>
    <w:tblPr/>
  </w:style>
  <w:style w:type="character" w:customStyle="1" w:styleId="skn-mlo1mid-sectionleft-box">
    <w:name w:val="skn-mlo1_mid-section_left-box"/>
    <w:basedOn w:val="DefaultParagraphFont"/>
  </w:style>
  <w:style w:type="paragraph" w:customStyle="1" w:styleId="skn-mlo1mid-sectionleft-boxsectionnth-child1">
    <w:name w:val="skn-mlo1_mid-section_left-box_section_nth-child(1)"/>
    <w:basedOn w:val="Normal"/>
  </w:style>
  <w:style w:type="paragraph" w:customStyle="1" w:styleId="skn-mlo1heading">
    <w:name w:val="skn-mlo1_heading"/>
    <w:basedOn w:val="Normal"/>
  </w:style>
  <w:style w:type="paragraph" w:customStyle="1" w:styleId="skn-mlo1sectiontitle">
    <w:name w:val="skn-mlo1_sectiontitle"/>
    <w:basedOn w:val="Normal"/>
    <w:pPr>
      <w:spacing w:line="300" w:lineRule="atLeast"/>
    </w:pPr>
    <w:rPr>
      <w:b/>
      <w:bCs/>
      <w:caps/>
      <w:color w:val="454545"/>
      <w:spacing w:val="12"/>
      <w:sz w:val="24"/>
      <w:szCs w:val="24"/>
    </w:rPr>
  </w:style>
  <w:style w:type="paragraph" w:customStyle="1" w:styleId="skn-mlo1mid-sectionleft-boxparagraph">
    <w:name w:val="skn-mlo1_mid-section_left-box_paragraph"/>
    <w:basedOn w:val="Normal"/>
    <w:pPr>
      <w:pBdr>
        <w:left w:val="none" w:sz="0" w:space="0" w:color="auto"/>
      </w:pBdr>
    </w:pPr>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paragraph" w:customStyle="1" w:styleId="skn-mlo1mid-sectionsection">
    <w:name w:val="skn-mlo1_mid-section_section"/>
    <w:basedOn w:val="Normal"/>
  </w:style>
  <w:style w:type="paragraph" w:customStyle="1" w:styleId="skn-mlo1txt-bold">
    <w:name w:val="skn-mlo1_txt-bold"/>
    <w:basedOn w:val="Normal"/>
    <w:rPr>
      <w:b/>
      <w:bCs/>
    </w:rPr>
  </w:style>
  <w:style w:type="paragraph" w:customStyle="1" w:styleId="skn-mlo1disp-block">
    <w:name w:val="skn-mlo1_disp-block"/>
    <w:basedOn w:val="Normal"/>
  </w:style>
  <w:style w:type="character" w:customStyle="1" w:styleId="skn-mlo1clr-pickr">
    <w:name w:val="skn-mlo1_clr-pickr"/>
    <w:basedOn w:val="DefaultParagraphFont"/>
    <w:rPr>
      <w:color w:val="454545"/>
    </w:rPr>
  </w:style>
  <w:style w:type="character" w:customStyle="1" w:styleId="skn-mlo1sprtr">
    <w:name w:val="skn-mlo1_sprtr"/>
    <w:basedOn w:val="DefaultParagraphFont"/>
    <w:rPr>
      <w:rFonts w:ascii="Arial" w:eastAsia="Arial" w:hAnsi="Arial" w:cs="Arial"/>
      <w:color w:val="696969"/>
      <w:sz w:val="25"/>
      <w:szCs w:val="25"/>
    </w:rPr>
  </w:style>
  <w:style w:type="paragraph" w:customStyle="1" w:styleId="skn-mlo1ulli">
    <w:name w:val="skn-mlo1_ul_li"/>
    <w:basedOn w:val="Normal"/>
    <w:pPr>
      <w:pBdr>
        <w:left w:val="none" w:sz="0" w:space="9" w:color="auto"/>
      </w:pBdr>
    </w:pPr>
  </w:style>
  <w:style w:type="paragraph" w:customStyle="1" w:styleId="skn-mlo1edu-secparagraphfirstparagraph">
    <w:name w:val="skn-mlo1_edu-sec_paragraph_firstparagraph"/>
    <w:basedOn w:val="Normal"/>
    <w:pPr>
      <w:pBdr>
        <w:top w:val="none" w:sz="0" w:space="0" w:color="auto"/>
      </w:pBdr>
    </w:pPr>
  </w:style>
  <w:style w:type="character" w:customStyle="1" w:styleId="divCharacter">
    <w:name w:val="div Character"/>
    <w:basedOn w:val="DefaultParagraphFont"/>
    <w:rPr>
      <w:bdr w:val="none" w:sz="0" w:space="0" w:color="auto"/>
      <w:vertAlign w:val="baseline"/>
    </w:rPr>
  </w:style>
  <w:style w:type="character" w:customStyle="1" w:styleId="skn-mlo1detail-txt">
    <w:name w:val="skn-mlo1_detail-txt"/>
    <w:basedOn w:val="DefaultParagraphFont"/>
    <w:rPr>
      <w:sz w:val="22"/>
      <w:szCs w:val="22"/>
    </w:rPr>
  </w:style>
  <w:style w:type="character" w:customStyle="1" w:styleId="skn-mlo1txt-boldCharacter">
    <w:name w:val="skn-mlo1_txt-bold Character"/>
    <w:basedOn w:val="DefaultParagraphFont"/>
    <w:rPr>
      <w:b/>
      <w:bCs/>
    </w:rPr>
  </w:style>
  <w:style w:type="paragraph" w:customStyle="1" w:styleId="skn-mlo1firstparagraph">
    <w:name w:val="skn-mlo1_firstparagraph"/>
    <w:basedOn w:val="Normal"/>
    <w:pPr>
      <w:pBdr>
        <w:top w:val="none" w:sz="0" w:space="0" w:color="auto"/>
      </w:pBdr>
    </w:pPr>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paragraph" w:customStyle="1" w:styleId="skn-mlo1mid-sectionleft-boxParagraph0">
    <w:name w:val="skn-mlo1_mid-section_left-box Paragraph"/>
    <w:basedOn w:val="Normal"/>
  </w:style>
  <w:style w:type="character" w:customStyle="1" w:styleId="skn-mlo1mid-sectionright-box">
    <w:name w:val="skn-mlo1_mid-section_right-box"/>
    <w:basedOn w:val="DefaultParagraphFont"/>
  </w:style>
  <w:style w:type="paragraph" w:customStyle="1" w:styleId="skn-mlo1mid-sectionright-boxsectionnth-child1">
    <w:name w:val="skn-mlo1_mid-section_right-box_section_nth-child(1)"/>
    <w:basedOn w:val="Normal"/>
  </w:style>
  <w:style w:type="paragraph" w:customStyle="1" w:styleId="skn-mlo1mid-sectionright-boxsectionpict-secsection">
    <w:name w:val="skn-mlo1_mid-section_right-box_section_pict-sec + section"/>
    <w:basedOn w:val="Normal"/>
  </w:style>
  <w:style w:type="character" w:customStyle="1" w:styleId="skn-mlo1ico-svg">
    <w:name w:val="skn-mlo1_ico-svg"/>
    <w:basedOn w:val="DefaultParagraphFont"/>
  </w:style>
  <w:style w:type="character" w:customStyle="1" w:styleId="skn-mlo1ico-txt">
    <w:name w:val="skn-mlo1_ico-txt"/>
    <w:basedOn w:val="DefaultParagraphFont"/>
  </w:style>
  <w:style w:type="table" w:customStyle="1" w:styleId="skn-mlo1icon-row">
    <w:name w:val="skn-mlo1_icon-row"/>
    <w:basedOn w:val="TableNormal"/>
    <w:tblPr/>
  </w:style>
  <w:style w:type="character" w:customStyle="1" w:styleId="a">
    <w:name w:val="a"/>
    <w:basedOn w:val="DefaultParagraphFont"/>
    <w:rPr>
      <w:bdr w:val="none" w:sz="0" w:space="0" w:color="auto"/>
      <w:vertAlign w:val="baseline"/>
    </w:rPr>
  </w:style>
  <w:style w:type="table" w:customStyle="1" w:styleId="skn-mlo1icon-rownth-last-child1">
    <w:name w:val="skn-mlo1_icon-row_nth-last-child(1)"/>
    <w:basedOn w:val="TableNormal"/>
    <w:tblPr/>
  </w:style>
  <w:style w:type="paragraph" w:customStyle="1" w:styleId="skn-mlo1right-boxsinglecolumn">
    <w:name w:val="skn-mlo1_right-box_singlecolumn"/>
    <w:basedOn w:val="Normal"/>
  </w:style>
  <w:style w:type="table" w:customStyle="1" w:styleId="skn-mlo1mid-section">
    <w:name w:val="skn-mlo1_mid-section"/>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1.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jpe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hyperlink" Target="https://www.reallygreatsite.com" TargetMode="External"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2</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Adeline Palmerston</dc:title>
  <cp:revision>0</cp:revision>
</cp:coreProperties>
</file>